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512771" w14:textId="34245F5A" w:rsidR="00AA6B42" w:rsidRPr="00AA6B42" w:rsidRDefault="00AA6B42" w:rsidP="00AA6B42">
      <w:pPr>
        <w:rPr>
          <w:b/>
        </w:rPr>
      </w:pPr>
      <w:r w:rsidRPr="00AA6B42">
        <w:rPr>
          <w:b/>
        </w:rPr>
        <w:t>Pipeline</w:t>
      </w:r>
    </w:p>
    <w:p w14:paraId="219051D7" w14:textId="587FC486" w:rsidR="00A079BA" w:rsidRPr="000A6E44" w:rsidRDefault="00AA6B42" w:rsidP="00AA6B42">
      <w:pPr>
        <w:rPr>
          <w:rFonts w:eastAsiaTheme="minorEastAsia" w:hint="eastAsia"/>
        </w:rPr>
      </w:pPr>
      <w:r>
        <w:t xml:space="preserve">Q1 </w:t>
      </w:r>
      <w:r>
        <w:rPr>
          <w:rFonts w:hint="eastAsia"/>
        </w:rPr>
        <w:t>A</w:t>
      </w:r>
      <w:r>
        <w:t xml:space="preserve"> 5</w:t>
      </w:r>
      <w:r w:rsidR="000A6E44">
        <w:t xml:space="preserve">-stage pipelined RISCV datapath is </w:t>
      </w:r>
      <w:r>
        <w:t xml:space="preserve">illustrated in Fig. 1. Now we have the time information for each </w:t>
      </w:r>
      <w:r w:rsidR="000A6E44">
        <w:t>component tabulated in Table 1. (15 points)</w:t>
      </w:r>
      <w:r w:rsidR="00895437" w:rsidRPr="00895437">
        <w:rPr>
          <w:noProof/>
          <w:lang w:bidi="ar-SA"/>
        </w:rPr>
        <w:t xml:space="preserve"> </w:t>
      </w:r>
      <w:r w:rsidR="00895437" w:rsidRPr="00A93C22">
        <w:rPr>
          <w:noProof/>
          <w:lang w:bidi="ar-SA"/>
        </w:rPr>
        <w:drawing>
          <wp:inline distT="0" distB="0" distL="0" distR="0" wp14:anchorId="36C106E3" wp14:editId="2631FCF2">
            <wp:extent cx="5276850" cy="1955800"/>
            <wp:effectExtent l="0" t="0" r="0"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1955800"/>
                    </a:xfrm>
                    <a:prstGeom prst="rect">
                      <a:avLst/>
                    </a:prstGeom>
                    <a:noFill/>
                    <a:ln>
                      <a:noFill/>
                    </a:ln>
                  </pic:spPr>
                </pic:pic>
              </a:graphicData>
            </a:graphic>
          </wp:inline>
        </w:drawing>
      </w:r>
    </w:p>
    <w:p w14:paraId="067C2555" w14:textId="74B3E973" w:rsidR="00AA6B42" w:rsidRDefault="00AA6B42" w:rsidP="00AA6B42">
      <w:pPr>
        <w:rPr>
          <w:noProof/>
        </w:rPr>
      </w:pPr>
    </w:p>
    <w:p w14:paraId="63B0D48A" w14:textId="1E785604" w:rsidR="00AA6B42" w:rsidRDefault="00AA6B42" w:rsidP="00AA6B42"/>
    <w:p w14:paraId="11D6A7D9" w14:textId="77777777" w:rsidR="00AA6B42" w:rsidRDefault="00AA6B42" w:rsidP="00AA6B42">
      <w:pPr>
        <w:jc w:val="center"/>
      </w:pPr>
      <w:r>
        <w:rPr>
          <w:rFonts w:hint="eastAsia"/>
        </w:rPr>
        <w:t>F</w:t>
      </w:r>
      <w:r>
        <w:t>ig. 1 5-stage pipelined RSICV datapath</w:t>
      </w:r>
    </w:p>
    <w:p w14:paraId="72F1F104" w14:textId="77777777" w:rsidR="00AA6B42" w:rsidRDefault="00AA6B42" w:rsidP="00AA6B42">
      <w:pPr>
        <w:jc w:val="center"/>
      </w:pPr>
    </w:p>
    <w:p w14:paraId="46B827B4" w14:textId="77777777" w:rsidR="00AA6B42" w:rsidRDefault="00AA6B42" w:rsidP="00AA6B42">
      <w:pPr>
        <w:jc w:val="center"/>
      </w:pPr>
      <w:r>
        <w:t>Table 1</w:t>
      </w:r>
    </w:p>
    <w:tbl>
      <w:tblPr>
        <w:tblStyle w:val="a7"/>
        <w:tblW w:w="0" w:type="auto"/>
        <w:jc w:val="center"/>
        <w:tblLook w:val="04A0" w:firstRow="1" w:lastRow="0" w:firstColumn="1" w:lastColumn="0" w:noHBand="0" w:noVBand="1"/>
      </w:tblPr>
      <w:tblGrid>
        <w:gridCol w:w="1189"/>
        <w:gridCol w:w="1016"/>
        <w:gridCol w:w="1016"/>
        <w:gridCol w:w="896"/>
        <w:gridCol w:w="870"/>
        <w:gridCol w:w="941"/>
        <w:gridCol w:w="994"/>
        <w:gridCol w:w="976"/>
        <w:gridCol w:w="976"/>
      </w:tblGrid>
      <w:tr w:rsidR="00AA6B42" w14:paraId="495AEBC5" w14:textId="77777777" w:rsidTr="00A079BA">
        <w:trPr>
          <w:jc w:val="center"/>
        </w:trPr>
        <w:tc>
          <w:tcPr>
            <w:tcW w:w="1189" w:type="dxa"/>
          </w:tcPr>
          <w:p w14:paraId="21D80AF8" w14:textId="77777777" w:rsidR="00AA6B42" w:rsidRDefault="00AA6B42" w:rsidP="00ED69F4">
            <w:r>
              <w:t>Element</w:t>
            </w:r>
          </w:p>
        </w:tc>
        <w:tc>
          <w:tcPr>
            <w:tcW w:w="1016" w:type="dxa"/>
          </w:tcPr>
          <w:p w14:paraId="7829991E" w14:textId="77777777" w:rsidR="00AA6B42" w:rsidRDefault="00AA6B42" w:rsidP="00ED69F4">
            <w:r>
              <w:rPr>
                <w:rFonts w:hint="eastAsia"/>
              </w:rPr>
              <w:t>R</w:t>
            </w:r>
            <w:r>
              <w:t>egister clk-to-q</w:t>
            </w:r>
          </w:p>
        </w:tc>
        <w:tc>
          <w:tcPr>
            <w:tcW w:w="1016" w:type="dxa"/>
          </w:tcPr>
          <w:p w14:paraId="6EE4099C" w14:textId="77777777" w:rsidR="00AA6B42" w:rsidRDefault="00AA6B42" w:rsidP="00ED69F4">
            <w:r>
              <w:rPr>
                <w:rFonts w:hint="eastAsia"/>
              </w:rPr>
              <w:t>R</w:t>
            </w:r>
            <w:r>
              <w:t>egister Setup</w:t>
            </w:r>
          </w:p>
        </w:tc>
        <w:tc>
          <w:tcPr>
            <w:tcW w:w="896" w:type="dxa"/>
          </w:tcPr>
          <w:p w14:paraId="3D518D4C" w14:textId="77777777" w:rsidR="00AA6B42" w:rsidRDefault="00AA6B42" w:rsidP="00ED69F4">
            <w:r>
              <w:rPr>
                <w:rFonts w:hint="eastAsia"/>
              </w:rPr>
              <w:t>M</w:t>
            </w:r>
            <w:r>
              <w:t>UX</w:t>
            </w:r>
          </w:p>
        </w:tc>
        <w:tc>
          <w:tcPr>
            <w:tcW w:w="870" w:type="dxa"/>
          </w:tcPr>
          <w:p w14:paraId="7CA67E8A" w14:textId="77777777" w:rsidR="00AA6B42" w:rsidRDefault="00AA6B42" w:rsidP="00ED69F4">
            <w:r>
              <w:rPr>
                <w:rFonts w:hint="eastAsia"/>
              </w:rPr>
              <w:t>A</w:t>
            </w:r>
            <w:r>
              <w:t>LU</w:t>
            </w:r>
          </w:p>
        </w:tc>
        <w:tc>
          <w:tcPr>
            <w:tcW w:w="941" w:type="dxa"/>
          </w:tcPr>
          <w:p w14:paraId="1A515D7C" w14:textId="77777777" w:rsidR="00AA6B42" w:rsidRDefault="00AA6B42" w:rsidP="00ED69F4">
            <w:r>
              <w:rPr>
                <w:rFonts w:hint="eastAsia"/>
              </w:rPr>
              <w:t>M</w:t>
            </w:r>
            <w:r>
              <w:t>em Read</w:t>
            </w:r>
          </w:p>
        </w:tc>
        <w:tc>
          <w:tcPr>
            <w:tcW w:w="994" w:type="dxa"/>
          </w:tcPr>
          <w:p w14:paraId="3E7C2082" w14:textId="77777777" w:rsidR="00AA6B42" w:rsidRDefault="00AA6B42" w:rsidP="00ED69F4">
            <w:r>
              <w:rPr>
                <w:rFonts w:hint="eastAsia"/>
              </w:rPr>
              <w:t>M</w:t>
            </w:r>
            <w:r>
              <w:t>em Write</w:t>
            </w:r>
          </w:p>
        </w:tc>
        <w:tc>
          <w:tcPr>
            <w:tcW w:w="976" w:type="dxa"/>
          </w:tcPr>
          <w:p w14:paraId="3AF7F97D" w14:textId="77777777" w:rsidR="00AA6B42" w:rsidRDefault="00AA6B42" w:rsidP="00ED69F4">
            <w:r>
              <w:rPr>
                <w:rFonts w:hint="eastAsia"/>
              </w:rPr>
              <w:t>R</w:t>
            </w:r>
            <w:r>
              <w:t>egFile Read</w:t>
            </w:r>
          </w:p>
        </w:tc>
        <w:tc>
          <w:tcPr>
            <w:tcW w:w="976" w:type="dxa"/>
          </w:tcPr>
          <w:p w14:paraId="562AF737" w14:textId="77777777" w:rsidR="00AA6B42" w:rsidRDefault="00AA6B42" w:rsidP="00ED69F4">
            <w:r>
              <w:rPr>
                <w:rFonts w:hint="eastAsia"/>
              </w:rPr>
              <w:t>R</w:t>
            </w:r>
            <w:r>
              <w:t xml:space="preserve">egFile  </w:t>
            </w:r>
            <w:r>
              <w:rPr>
                <w:rFonts w:hint="eastAsia"/>
              </w:rPr>
              <w:t>Set</w:t>
            </w:r>
            <w:r>
              <w:t>up</w:t>
            </w:r>
          </w:p>
        </w:tc>
      </w:tr>
      <w:tr w:rsidR="00AA6B42" w14:paraId="717BE003" w14:textId="77777777" w:rsidTr="00A079BA">
        <w:trPr>
          <w:jc w:val="center"/>
        </w:trPr>
        <w:tc>
          <w:tcPr>
            <w:tcW w:w="1189" w:type="dxa"/>
          </w:tcPr>
          <w:p w14:paraId="4013C8E5" w14:textId="77777777" w:rsidR="00AA6B42" w:rsidRDefault="00AA6B42" w:rsidP="00ED69F4">
            <w:r>
              <w:rPr>
                <w:rFonts w:hint="eastAsia"/>
              </w:rPr>
              <w:t>P</w:t>
            </w:r>
            <w:r>
              <w:t>arameter</w:t>
            </w:r>
          </w:p>
        </w:tc>
        <w:tc>
          <w:tcPr>
            <w:tcW w:w="1016" w:type="dxa"/>
          </w:tcPr>
          <w:p w14:paraId="520EDB59" w14:textId="77777777" w:rsidR="00AA6B42" w:rsidRDefault="00AA6B42" w:rsidP="00ED69F4">
            <w:r>
              <w:t>t</w:t>
            </w:r>
            <w:r w:rsidRPr="00893CFD">
              <w:rPr>
                <w:vertAlign w:val="subscript"/>
              </w:rPr>
              <w:t>clk-to-q</w:t>
            </w:r>
          </w:p>
        </w:tc>
        <w:tc>
          <w:tcPr>
            <w:tcW w:w="1016" w:type="dxa"/>
          </w:tcPr>
          <w:p w14:paraId="1F01BD3A" w14:textId="77777777" w:rsidR="00AA6B42" w:rsidRDefault="00AA6B42" w:rsidP="00ED69F4">
            <w:r>
              <w:rPr>
                <w:rFonts w:hint="eastAsia"/>
              </w:rPr>
              <w:t>t</w:t>
            </w:r>
            <w:r w:rsidRPr="00893CFD">
              <w:rPr>
                <w:vertAlign w:val="subscript"/>
              </w:rPr>
              <w:t>setup</w:t>
            </w:r>
          </w:p>
        </w:tc>
        <w:tc>
          <w:tcPr>
            <w:tcW w:w="896" w:type="dxa"/>
          </w:tcPr>
          <w:p w14:paraId="20C51005" w14:textId="77777777" w:rsidR="00AA6B42" w:rsidRDefault="00AA6B42" w:rsidP="00ED69F4">
            <w:r>
              <w:rPr>
                <w:rFonts w:hint="eastAsia"/>
              </w:rPr>
              <w:t>t</w:t>
            </w:r>
            <w:r w:rsidRPr="00893CFD">
              <w:rPr>
                <w:vertAlign w:val="subscript"/>
              </w:rPr>
              <w:t>mux</w:t>
            </w:r>
          </w:p>
        </w:tc>
        <w:tc>
          <w:tcPr>
            <w:tcW w:w="870" w:type="dxa"/>
          </w:tcPr>
          <w:p w14:paraId="43046143" w14:textId="77777777" w:rsidR="00AA6B42" w:rsidRDefault="00AA6B42" w:rsidP="00ED69F4">
            <w:r>
              <w:t>t</w:t>
            </w:r>
            <w:r w:rsidRPr="00893CFD">
              <w:rPr>
                <w:vertAlign w:val="subscript"/>
              </w:rPr>
              <w:t>ALU</w:t>
            </w:r>
          </w:p>
        </w:tc>
        <w:tc>
          <w:tcPr>
            <w:tcW w:w="941" w:type="dxa"/>
          </w:tcPr>
          <w:p w14:paraId="1A143231" w14:textId="77777777" w:rsidR="00AA6B42" w:rsidRDefault="00AA6B42" w:rsidP="00ED69F4">
            <w:r>
              <w:rPr>
                <w:rFonts w:hint="eastAsia"/>
              </w:rPr>
              <w:t>t</w:t>
            </w:r>
            <w:r w:rsidRPr="00893CFD">
              <w:rPr>
                <w:vertAlign w:val="subscript"/>
              </w:rPr>
              <w:t>MEMread</w:t>
            </w:r>
          </w:p>
        </w:tc>
        <w:tc>
          <w:tcPr>
            <w:tcW w:w="994" w:type="dxa"/>
          </w:tcPr>
          <w:p w14:paraId="13D63607" w14:textId="77777777" w:rsidR="00AA6B42" w:rsidRDefault="00AA6B42" w:rsidP="00ED69F4">
            <w:r>
              <w:rPr>
                <w:rFonts w:hint="eastAsia"/>
              </w:rPr>
              <w:t>t</w:t>
            </w:r>
            <w:r w:rsidRPr="00893CFD">
              <w:rPr>
                <w:vertAlign w:val="subscript"/>
              </w:rPr>
              <w:t>MEMwrite</w:t>
            </w:r>
          </w:p>
        </w:tc>
        <w:tc>
          <w:tcPr>
            <w:tcW w:w="976" w:type="dxa"/>
          </w:tcPr>
          <w:p w14:paraId="1BE3752D" w14:textId="77777777" w:rsidR="00AA6B42" w:rsidRDefault="00AA6B42" w:rsidP="00ED69F4">
            <w:r>
              <w:rPr>
                <w:rFonts w:hint="eastAsia"/>
              </w:rPr>
              <w:t>t</w:t>
            </w:r>
            <w:r w:rsidRPr="00893CFD">
              <w:rPr>
                <w:vertAlign w:val="subscript"/>
              </w:rPr>
              <w:t>RFread</w:t>
            </w:r>
          </w:p>
        </w:tc>
        <w:tc>
          <w:tcPr>
            <w:tcW w:w="976" w:type="dxa"/>
          </w:tcPr>
          <w:p w14:paraId="0012EF88" w14:textId="77777777" w:rsidR="00AA6B42" w:rsidRDefault="00AA6B42" w:rsidP="00ED69F4">
            <w:r>
              <w:rPr>
                <w:rFonts w:hint="eastAsia"/>
              </w:rPr>
              <w:t>t</w:t>
            </w:r>
            <w:r w:rsidRPr="00893CFD">
              <w:rPr>
                <w:vertAlign w:val="subscript"/>
              </w:rPr>
              <w:t>RFsetup</w:t>
            </w:r>
          </w:p>
        </w:tc>
      </w:tr>
      <w:tr w:rsidR="00AA6B42" w14:paraId="1819BE47" w14:textId="77777777" w:rsidTr="00A079BA">
        <w:trPr>
          <w:jc w:val="center"/>
        </w:trPr>
        <w:tc>
          <w:tcPr>
            <w:tcW w:w="1189" w:type="dxa"/>
          </w:tcPr>
          <w:p w14:paraId="384DC85B" w14:textId="77777777" w:rsidR="00AA6B42" w:rsidRDefault="00AA6B42" w:rsidP="00ED69F4">
            <w:r>
              <w:rPr>
                <w:rFonts w:hint="eastAsia"/>
              </w:rPr>
              <w:t>D</w:t>
            </w:r>
            <w:r>
              <w:t>elay(ps)</w:t>
            </w:r>
          </w:p>
        </w:tc>
        <w:tc>
          <w:tcPr>
            <w:tcW w:w="1016" w:type="dxa"/>
          </w:tcPr>
          <w:p w14:paraId="1B0C1684" w14:textId="77777777" w:rsidR="00AA6B42" w:rsidRDefault="00AA6B42" w:rsidP="00ED69F4">
            <w:r>
              <w:rPr>
                <w:rFonts w:hint="eastAsia"/>
              </w:rPr>
              <w:t>3</w:t>
            </w:r>
            <w:r>
              <w:t>0</w:t>
            </w:r>
          </w:p>
        </w:tc>
        <w:tc>
          <w:tcPr>
            <w:tcW w:w="1016" w:type="dxa"/>
          </w:tcPr>
          <w:p w14:paraId="39C8760F" w14:textId="77777777" w:rsidR="00AA6B42" w:rsidRDefault="00AA6B42" w:rsidP="00ED69F4">
            <w:r>
              <w:rPr>
                <w:rFonts w:hint="eastAsia"/>
              </w:rPr>
              <w:t>2</w:t>
            </w:r>
            <w:r>
              <w:t>0</w:t>
            </w:r>
          </w:p>
        </w:tc>
        <w:tc>
          <w:tcPr>
            <w:tcW w:w="896" w:type="dxa"/>
          </w:tcPr>
          <w:p w14:paraId="5A65E873" w14:textId="77777777" w:rsidR="00AA6B42" w:rsidRDefault="00AA6B42" w:rsidP="00ED69F4">
            <w:r>
              <w:rPr>
                <w:rFonts w:hint="eastAsia"/>
              </w:rPr>
              <w:t>2</w:t>
            </w:r>
            <w:r>
              <w:t>5</w:t>
            </w:r>
          </w:p>
        </w:tc>
        <w:tc>
          <w:tcPr>
            <w:tcW w:w="870" w:type="dxa"/>
          </w:tcPr>
          <w:p w14:paraId="12937D2A" w14:textId="77777777" w:rsidR="00AA6B42" w:rsidRDefault="00AA6B42" w:rsidP="00ED69F4">
            <w:r>
              <w:rPr>
                <w:rFonts w:hint="eastAsia"/>
              </w:rPr>
              <w:t>2</w:t>
            </w:r>
            <w:r>
              <w:t>50</w:t>
            </w:r>
          </w:p>
        </w:tc>
        <w:tc>
          <w:tcPr>
            <w:tcW w:w="941" w:type="dxa"/>
          </w:tcPr>
          <w:p w14:paraId="3F3571A0" w14:textId="77777777" w:rsidR="00AA6B42" w:rsidRDefault="00AA6B42" w:rsidP="00ED69F4">
            <w:r>
              <w:rPr>
                <w:rFonts w:hint="eastAsia"/>
              </w:rPr>
              <w:t>4</w:t>
            </w:r>
            <w:r>
              <w:t>00</w:t>
            </w:r>
          </w:p>
        </w:tc>
        <w:tc>
          <w:tcPr>
            <w:tcW w:w="994" w:type="dxa"/>
          </w:tcPr>
          <w:p w14:paraId="0054D7E7" w14:textId="77777777" w:rsidR="00AA6B42" w:rsidRDefault="00AA6B42" w:rsidP="00ED69F4">
            <w:r>
              <w:rPr>
                <w:rFonts w:hint="eastAsia"/>
              </w:rPr>
              <w:t>5</w:t>
            </w:r>
            <w:r>
              <w:t>00</w:t>
            </w:r>
          </w:p>
        </w:tc>
        <w:tc>
          <w:tcPr>
            <w:tcW w:w="976" w:type="dxa"/>
          </w:tcPr>
          <w:p w14:paraId="51EB650D" w14:textId="77777777" w:rsidR="00AA6B42" w:rsidRDefault="00AA6B42" w:rsidP="00ED69F4">
            <w:r>
              <w:rPr>
                <w:rFonts w:hint="eastAsia"/>
              </w:rPr>
              <w:t>2</w:t>
            </w:r>
            <w:r>
              <w:t>00</w:t>
            </w:r>
          </w:p>
        </w:tc>
        <w:tc>
          <w:tcPr>
            <w:tcW w:w="976" w:type="dxa"/>
          </w:tcPr>
          <w:p w14:paraId="4E907D0A" w14:textId="77777777" w:rsidR="00AA6B42" w:rsidRDefault="00AA6B42" w:rsidP="00ED69F4">
            <w:r>
              <w:rPr>
                <w:rFonts w:hint="eastAsia"/>
              </w:rPr>
              <w:t>5</w:t>
            </w:r>
            <w:r>
              <w:t>0</w:t>
            </w:r>
          </w:p>
        </w:tc>
      </w:tr>
    </w:tbl>
    <w:p w14:paraId="535B250E" w14:textId="0F1C059F" w:rsidR="00A079BA" w:rsidRDefault="00A079BA" w:rsidP="00A079BA">
      <w:pPr>
        <w:pStyle w:val="ac"/>
        <w:numPr>
          <w:ilvl w:val="0"/>
          <w:numId w:val="8"/>
        </w:numPr>
        <w:ind w:firstLineChars="0"/>
      </w:pPr>
      <w:r>
        <w:t>What is the clock time and frequency of a pipelined CPU (ignore the branch comp and imm.)?</w:t>
      </w:r>
    </w:p>
    <w:p w14:paraId="411050AC" w14:textId="53D560DB" w:rsidR="00187F9A" w:rsidRDefault="00187F9A" w:rsidP="00187F9A">
      <w:pPr>
        <w:pStyle w:val="ac"/>
        <w:ind w:left="360" w:firstLineChars="0" w:firstLine="0"/>
      </w:pPr>
      <w:r>
        <w:rPr>
          <w:rFonts w:asciiTheme="minorEastAsia" w:eastAsiaTheme="minorEastAsia" w:hAnsiTheme="minorEastAsia"/>
        </w:rPr>
        <w:t>C</w:t>
      </w:r>
      <w:r>
        <w:rPr>
          <w:rFonts w:asciiTheme="minorEastAsia" w:eastAsiaTheme="minorEastAsia" w:hAnsiTheme="minorEastAsia" w:hint="eastAsia"/>
        </w:rPr>
        <w:t>lock</w:t>
      </w:r>
      <w:r>
        <w:t xml:space="preserve"> </w:t>
      </w:r>
      <w:r>
        <w:rPr>
          <w:rFonts w:asciiTheme="minorEastAsia" w:eastAsiaTheme="minorEastAsia" w:hAnsiTheme="minorEastAsia" w:hint="eastAsia"/>
        </w:rPr>
        <w:t>time</w:t>
      </w:r>
      <w:r>
        <w:t xml:space="preserve">:  </w:t>
      </w:r>
    </w:p>
    <w:p w14:paraId="52F75EA8" w14:textId="6BC5CBC0" w:rsidR="00C23766" w:rsidRDefault="00C23766" w:rsidP="00C23766">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 xml:space="preserve">Tclk &gt;= the longest cycle time =  </w:t>
      </w:r>
    </w:p>
    <w:p w14:paraId="1E266842" w14:textId="0D46A80F" w:rsidR="00C23766" w:rsidRDefault="00C23766" w:rsidP="00C23766">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IF</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tpc</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clk-to</w:t>
      </w:r>
      <w:r>
        <w:rPr>
          <w:rFonts w:ascii="微软雅黑" w:eastAsia="微软雅黑" w:hAnsi="微软雅黑"/>
          <w:color w:val="FF0000"/>
          <w:sz w:val="23"/>
          <w:szCs w:val="23"/>
          <w:shd w:val="clear" w:color="auto" w:fill="FFFFFF"/>
        </w:rPr>
        <w:t>-</w:t>
      </w:r>
      <w:r>
        <w:rPr>
          <w:rFonts w:ascii="微软雅黑" w:eastAsia="微软雅黑" w:hAnsi="微软雅黑" w:hint="eastAsia"/>
          <w:color w:val="FF0000"/>
          <w:sz w:val="23"/>
          <w:szCs w:val="23"/>
          <w:shd w:val="clear" w:color="auto" w:fill="FFFFFF"/>
        </w:rPr>
        <w:t>q</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_</w:t>
      </w:r>
      <w:r>
        <w:rPr>
          <w:rFonts w:ascii="微软雅黑" w:eastAsia="微软雅黑" w:hAnsi="微软雅黑" w:hint="eastAsia"/>
          <w:color w:val="FF0000"/>
          <w:sz w:val="23"/>
          <w:szCs w:val="23"/>
          <w:shd w:val="clear" w:color="auto" w:fill="FFFFFF"/>
        </w:rPr>
        <w:t>imem</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read</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30+400+20=450</w:t>
      </w:r>
      <w:r w:rsidR="00E4221A">
        <w:rPr>
          <w:rFonts w:ascii="微软雅黑" w:eastAsia="微软雅黑" w:hAnsi="微软雅黑"/>
          <w:color w:val="FF0000"/>
          <w:sz w:val="23"/>
          <w:szCs w:val="23"/>
          <w:shd w:val="clear" w:color="auto" w:fill="FFFFFF"/>
        </w:rPr>
        <w:t xml:space="preserve"> </w:t>
      </w:r>
      <w:r w:rsidR="00E4221A">
        <w:rPr>
          <w:rFonts w:ascii="微软雅黑" w:eastAsia="微软雅黑" w:hAnsi="微软雅黑" w:hint="eastAsia"/>
          <w:color w:val="FF0000"/>
          <w:sz w:val="23"/>
          <w:szCs w:val="23"/>
          <w:shd w:val="clear" w:color="auto" w:fill="FFFFFF"/>
        </w:rPr>
        <w:t>ps</w:t>
      </w:r>
    </w:p>
    <w:p w14:paraId="2E7546A8" w14:textId="6AAA0962" w:rsidR="00E4221A" w:rsidRDefault="00E4221A" w:rsidP="00C23766">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I</w:t>
      </w:r>
      <w:r>
        <w:rPr>
          <w:rFonts w:ascii="微软雅黑" w:eastAsia="微软雅黑" w:hAnsi="微软雅黑" w:hint="eastAsia"/>
          <w:color w:val="FF0000"/>
          <w:sz w:val="23"/>
          <w:szCs w:val="23"/>
          <w:shd w:val="clear" w:color="auto" w:fill="FFFFFF"/>
        </w:rPr>
        <w:t>d</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trf</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read</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30+200 +20 = 250 </w:t>
      </w:r>
      <w:r>
        <w:rPr>
          <w:rFonts w:ascii="微软雅黑" w:eastAsia="微软雅黑" w:hAnsi="微软雅黑" w:hint="eastAsia"/>
          <w:color w:val="FF0000"/>
          <w:sz w:val="23"/>
          <w:szCs w:val="23"/>
          <w:shd w:val="clear" w:color="auto" w:fill="FFFFFF"/>
        </w:rPr>
        <w:t>ps</w:t>
      </w:r>
    </w:p>
    <w:p w14:paraId="75BBA849" w14:textId="5512F4C8" w:rsidR="00E22317" w:rsidRPr="00C23766" w:rsidRDefault="00E4221A" w:rsidP="00E4221A">
      <w:pPr>
        <w:rPr>
          <w:rFonts w:ascii="微软雅黑" w:eastAsia="微软雅黑" w:hAnsi="微软雅黑" w:hint="eastAsia"/>
          <w:color w:val="FF0000"/>
          <w:sz w:val="23"/>
          <w:szCs w:val="23"/>
          <w:shd w:val="clear" w:color="auto" w:fill="FFFFFF"/>
        </w:rPr>
      </w:pPr>
      <w:r>
        <w:rPr>
          <w:rFonts w:ascii="微软雅黑" w:eastAsia="微软雅黑" w:hAnsi="微软雅黑" w:hint="eastAsia"/>
          <w:color w:val="FF0000"/>
          <w:sz w:val="23"/>
          <w:szCs w:val="23"/>
          <w:shd w:val="clear" w:color="auto" w:fill="FFFFFF"/>
        </w:rPr>
        <w:t>EX</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 xml:space="preserve">+ tmux </w:t>
      </w:r>
      <w:r>
        <w:rPr>
          <w:rFonts w:ascii="微软雅黑" w:eastAsia="微软雅黑" w:hAnsi="微软雅黑"/>
          <w:color w:val="FF0000"/>
          <w:sz w:val="23"/>
          <w:szCs w:val="23"/>
          <w:shd w:val="clear" w:color="auto" w:fill="FFFFFF"/>
        </w:rPr>
        <w:t>+</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alu</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sidR="00895437">
        <w:rPr>
          <w:rFonts w:ascii="微软雅黑" w:eastAsia="微软雅黑" w:hAnsi="微软雅黑"/>
          <w:color w:val="FF0000"/>
          <w:sz w:val="23"/>
          <w:szCs w:val="23"/>
          <w:shd w:val="clear" w:color="auto" w:fill="FFFFFF"/>
        </w:rPr>
        <w:t xml:space="preserve"> = </w:t>
      </w:r>
      <w:r w:rsidR="00E22317">
        <w:rPr>
          <w:rFonts w:ascii="微软雅黑" w:eastAsia="微软雅黑" w:hAnsi="微软雅黑"/>
          <w:color w:val="FF0000"/>
          <w:sz w:val="23"/>
          <w:szCs w:val="23"/>
          <w:shd w:val="clear" w:color="auto" w:fill="FFFFFF"/>
        </w:rPr>
        <w:t xml:space="preserve"> 30 + 25+250+20  = 325ps</w:t>
      </w:r>
    </w:p>
    <w:p w14:paraId="3BF1A267" w14:textId="42983061" w:rsidR="00F50F23" w:rsidRDefault="00F50F23" w:rsidP="00C23766">
      <w:pPr>
        <w:rPr>
          <w:rFonts w:ascii="微软雅黑" w:eastAsia="微软雅黑" w:hAnsi="微软雅黑"/>
          <w:color w:val="FF0000"/>
          <w:sz w:val="23"/>
          <w:szCs w:val="23"/>
          <w:shd w:val="clear" w:color="auto" w:fill="FFFFFF"/>
        </w:rPr>
      </w:pPr>
      <w:r w:rsidRPr="00C23766">
        <w:rPr>
          <w:rFonts w:ascii="微软雅黑" w:eastAsia="微软雅黑" w:hAnsi="微软雅黑"/>
          <w:color w:val="FF0000"/>
          <w:sz w:val="23"/>
          <w:szCs w:val="23"/>
          <w:shd w:val="clear" w:color="auto" w:fill="FFFFFF"/>
        </w:rPr>
        <w:t xml:space="preserve">MEM : tReg clk-to-q + tDMEM read + tmux + tReg setup = 30 + 400 + 25 + 20 = 475 ps </w:t>
      </w:r>
    </w:p>
    <w:p w14:paraId="6384DD1E" w14:textId="5B5D7862" w:rsidR="00AF5028" w:rsidRPr="00C23766" w:rsidRDefault="00AF5028" w:rsidP="00C23766">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 xml:space="preserve">WB：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hint="eastAsia"/>
          <w:color w:val="FF0000"/>
          <w:sz w:val="23"/>
          <w:szCs w:val="23"/>
          <w:shd w:val="clear" w:color="auto" w:fill="FFFFFF"/>
        </w:rPr>
        <w:t>＋</w:t>
      </w:r>
      <w:r w:rsidR="00895437">
        <w:rPr>
          <w:rFonts w:ascii="微软雅黑" w:eastAsia="微软雅黑" w:hAnsi="微软雅黑"/>
          <w:color w:val="FF0000"/>
          <w:sz w:val="23"/>
          <w:szCs w:val="23"/>
          <w:shd w:val="clear" w:color="auto" w:fill="FFFFFF"/>
        </w:rPr>
        <w:t xml:space="preserve"> trf setup</w:t>
      </w:r>
      <w:r>
        <w:rPr>
          <w:rFonts w:ascii="微软雅黑" w:eastAsia="微软雅黑" w:hAnsi="微软雅黑" w:hint="eastAsia"/>
          <w:color w:val="FF0000"/>
          <w:sz w:val="23"/>
          <w:szCs w:val="23"/>
          <w:shd w:val="clear" w:color="auto" w:fill="FFFFFF"/>
        </w:rPr>
        <w:t xml:space="preserve">　＝</w:t>
      </w:r>
      <w:r w:rsidR="00895437">
        <w:rPr>
          <w:rFonts w:ascii="微软雅黑" w:eastAsia="微软雅黑" w:hAnsi="微软雅黑" w:hint="eastAsia"/>
          <w:color w:val="FF0000"/>
          <w:sz w:val="23"/>
          <w:szCs w:val="23"/>
          <w:shd w:val="clear" w:color="auto" w:fill="FFFFFF"/>
        </w:rPr>
        <w:t xml:space="preserve"> </w:t>
      </w:r>
      <w:r w:rsidR="00895437">
        <w:rPr>
          <w:rFonts w:ascii="微软雅黑" w:eastAsia="微软雅黑" w:hAnsi="微软雅黑"/>
          <w:color w:val="FF0000"/>
          <w:sz w:val="23"/>
          <w:szCs w:val="23"/>
          <w:shd w:val="clear" w:color="auto" w:fill="FFFFFF"/>
        </w:rPr>
        <w:t>30+20  =50 ps</w:t>
      </w:r>
    </w:p>
    <w:p w14:paraId="40107E1F" w14:textId="018815ED" w:rsidR="00C23766" w:rsidRDefault="00C23766" w:rsidP="00C23766">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The frequency of a pipelined CPU :</w:t>
      </w:r>
    </w:p>
    <w:p w14:paraId="4B0D3EC7" w14:textId="00D47C4D" w:rsidR="00C23766" w:rsidRPr="00BE52A8" w:rsidRDefault="00C23766" w:rsidP="00BE52A8">
      <w:pPr>
        <w:rPr>
          <w:rFonts w:ascii="微软雅黑" w:eastAsia="微软雅黑" w:hAnsi="微软雅黑" w:hint="eastAsia"/>
          <w:color w:val="FF0000"/>
          <w:sz w:val="23"/>
          <w:szCs w:val="23"/>
          <w:shd w:val="clear" w:color="auto" w:fill="FFFFFF"/>
        </w:rPr>
      </w:pPr>
      <w:r>
        <w:rPr>
          <w:rFonts w:ascii="微软雅黑" w:eastAsia="微软雅黑" w:hAnsi="微软雅黑" w:hint="eastAsia"/>
          <w:color w:val="FF0000"/>
          <w:sz w:val="23"/>
          <w:szCs w:val="23"/>
          <w:shd w:val="clear" w:color="auto" w:fill="FFFFFF"/>
        </w:rPr>
        <w:t>1*10^12/475=2105263157.894737</w:t>
      </w:r>
      <w:r>
        <w:rPr>
          <w:rFonts w:ascii="微软雅黑" w:eastAsia="微软雅黑" w:hAnsi="微软雅黑"/>
          <w:color w:val="FF0000"/>
          <w:sz w:val="23"/>
          <w:szCs w:val="23"/>
          <w:shd w:val="clear" w:color="auto" w:fill="FFFFFF"/>
        </w:rPr>
        <w:t xml:space="preserve"> = 2.1</w:t>
      </w:r>
      <w:r>
        <w:rPr>
          <w:rFonts w:ascii="微软雅黑" w:eastAsia="微软雅黑" w:hAnsi="微软雅黑" w:hint="eastAsia"/>
          <w:color w:val="FF0000"/>
          <w:sz w:val="23"/>
          <w:szCs w:val="23"/>
          <w:shd w:val="clear" w:color="auto" w:fill="FFFFFF"/>
        </w:rPr>
        <w:t>GHz</w:t>
      </w:r>
    </w:p>
    <w:p w14:paraId="77BFDF7E" w14:textId="77777777" w:rsidR="00F05A10" w:rsidRPr="00BC131C" w:rsidRDefault="00F05A10" w:rsidP="00033A0B">
      <w:pPr>
        <w:rPr>
          <w:rFonts w:ascii="微软雅黑" w:eastAsia="微软雅黑" w:hAnsi="微软雅黑" w:hint="eastAsia"/>
          <w:color w:val="FF0000"/>
          <w:sz w:val="23"/>
          <w:szCs w:val="23"/>
          <w:shd w:val="clear" w:color="auto" w:fill="FFFFFF"/>
        </w:rPr>
      </w:pPr>
    </w:p>
    <w:p w14:paraId="137304C0" w14:textId="40389192" w:rsidR="00A079BA" w:rsidRDefault="00A079BA" w:rsidP="00A079BA">
      <w:pPr>
        <w:pStyle w:val="ac"/>
        <w:numPr>
          <w:ilvl w:val="0"/>
          <w:numId w:val="8"/>
        </w:numPr>
        <w:ind w:firstLineChars="0"/>
      </w:pPr>
      <w:r w:rsidRPr="00A079BA">
        <w:t>What is the purpose of the new registers?</w:t>
      </w:r>
    </w:p>
    <w:p w14:paraId="42D40CEB" w14:textId="5681AA0C" w:rsidR="00A07564" w:rsidRPr="00F02321" w:rsidRDefault="007D6127" w:rsidP="00A07564">
      <w:pPr>
        <w:rPr>
          <w:rFonts w:ascii="微软雅黑" w:eastAsia="微软雅黑" w:hAnsi="微软雅黑" w:hint="eastAsia"/>
          <w:color w:val="FF0000"/>
          <w:sz w:val="23"/>
          <w:szCs w:val="23"/>
          <w:shd w:val="clear" w:color="auto" w:fill="FFFFFF"/>
        </w:rPr>
      </w:pPr>
      <w:r w:rsidRPr="00F02321">
        <w:rPr>
          <w:rFonts w:ascii="微软雅黑" w:eastAsia="微软雅黑" w:hAnsi="微软雅黑"/>
          <w:color w:val="FF0000"/>
          <w:sz w:val="23"/>
          <w:szCs w:val="23"/>
          <w:shd w:val="clear" w:color="auto" w:fill="FFFFFF"/>
        </w:rPr>
        <w:t>We need to save the result of the last stage so that different instructions in the pipeline would</w:t>
      </w:r>
      <w:r w:rsidR="00FC7AE3">
        <w:rPr>
          <w:rFonts w:ascii="微软雅黑" w:eastAsia="微软雅黑" w:hAnsi="微软雅黑"/>
          <w:color w:val="FF0000"/>
          <w:sz w:val="23"/>
          <w:szCs w:val="23"/>
          <w:shd w:val="clear" w:color="auto" w:fill="FFFFFF"/>
        </w:rPr>
        <w:t xml:space="preserve"> not influence each other. What’</w:t>
      </w:r>
      <w:r w:rsidRPr="00F02321">
        <w:rPr>
          <w:rFonts w:ascii="微软雅黑" w:eastAsia="微软雅黑" w:hAnsi="微软雅黑"/>
          <w:color w:val="FF0000"/>
          <w:sz w:val="23"/>
          <w:szCs w:val="23"/>
          <w:shd w:val="clear" w:color="auto" w:fill="FFFFFF"/>
        </w:rPr>
        <w:t>s more, we could control each stage by generating appropriate control signals.</w:t>
      </w:r>
    </w:p>
    <w:p w14:paraId="0871FAD6" w14:textId="5C006797" w:rsidR="00A079BA" w:rsidRDefault="00A079BA" w:rsidP="00ED69F4">
      <w:pPr>
        <w:pStyle w:val="ac"/>
        <w:numPr>
          <w:ilvl w:val="0"/>
          <w:numId w:val="8"/>
        </w:numPr>
        <w:ind w:firstLineChars="0"/>
      </w:pPr>
      <w:r w:rsidRPr="00A079BA">
        <w:t>Why do we add +4 to the PC again in the memory stage?</w:t>
      </w:r>
    </w:p>
    <w:p w14:paraId="1692EBFE" w14:textId="596C96F7" w:rsidR="00A07564" w:rsidRDefault="00827DCD" w:rsidP="00A07564">
      <w:pPr>
        <w:rPr>
          <w:rFonts w:ascii="微软雅黑" w:eastAsia="微软雅黑" w:hAnsi="微软雅黑"/>
          <w:color w:val="FF0000"/>
          <w:sz w:val="23"/>
          <w:szCs w:val="23"/>
          <w:shd w:val="clear" w:color="auto" w:fill="FFFFFF"/>
        </w:rPr>
      </w:pPr>
      <w:r w:rsidRPr="001C2270">
        <w:rPr>
          <w:rFonts w:ascii="微软雅黑" w:eastAsia="微软雅黑" w:hAnsi="微软雅黑" w:hint="eastAsia"/>
          <w:color w:val="FF0000"/>
          <w:sz w:val="23"/>
          <w:szCs w:val="23"/>
          <w:shd w:val="clear" w:color="auto" w:fill="FFFFFF"/>
        </w:rPr>
        <w:t>此处指令的执行</w:t>
      </w:r>
      <w:r w:rsidRPr="001C2270">
        <w:rPr>
          <w:rFonts w:ascii="微软雅黑" w:eastAsia="微软雅黑" w:hAnsi="微软雅黑"/>
          <w:color w:val="FF0000"/>
          <w:sz w:val="23"/>
          <w:szCs w:val="23"/>
          <w:shd w:val="clear" w:color="auto" w:fill="FFFFFF"/>
        </w:rPr>
        <w:t>Execute</w:t>
      </w:r>
      <w:r w:rsidR="001C2270">
        <w:rPr>
          <w:rFonts w:ascii="微软雅黑" w:eastAsia="微软雅黑" w:hAnsi="微软雅黑" w:hint="eastAsia"/>
          <w:color w:val="FF0000"/>
          <w:sz w:val="23"/>
          <w:szCs w:val="23"/>
          <w:shd w:val="clear" w:color="auto" w:fill="FFFFFF"/>
        </w:rPr>
        <w:t>阶段，是</w:t>
      </w:r>
      <w:r w:rsidRPr="001C2270">
        <w:rPr>
          <w:rFonts w:ascii="微软雅黑" w:eastAsia="微软雅黑" w:hAnsi="微软雅黑" w:hint="eastAsia"/>
          <w:color w:val="FF0000"/>
          <w:sz w:val="23"/>
          <w:szCs w:val="23"/>
          <w:shd w:val="clear" w:color="auto" w:fill="FFFFFF"/>
        </w:rPr>
        <w:t>第三个，而这个第三阶段的</w:t>
      </w:r>
      <w:r w:rsidRPr="001C2270">
        <w:rPr>
          <w:rFonts w:ascii="微软雅黑" w:eastAsia="微软雅黑" w:hAnsi="微软雅黑"/>
          <w:color w:val="FF0000"/>
          <w:sz w:val="23"/>
          <w:szCs w:val="23"/>
          <w:shd w:val="clear" w:color="auto" w:fill="FFFFFF"/>
        </w:rPr>
        <w:t>Execute</w:t>
      </w:r>
      <w:r w:rsidRPr="001C2270">
        <w:rPr>
          <w:rFonts w:ascii="微软雅黑" w:eastAsia="微软雅黑" w:hAnsi="微软雅黑" w:hint="eastAsia"/>
          <w:color w:val="FF0000"/>
          <w:sz w:val="23"/>
          <w:szCs w:val="23"/>
          <w:shd w:val="clear" w:color="auto" w:fill="FFFFFF"/>
        </w:rPr>
        <w:t>和指令的第一个阶段的</w:t>
      </w:r>
      <w:r w:rsidRPr="001C2270">
        <w:rPr>
          <w:rFonts w:ascii="微软雅黑" w:eastAsia="微软雅黑" w:hAnsi="微软雅黑"/>
          <w:color w:val="FF0000"/>
          <w:sz w:val="23"/>
          <w:szCs w:val="23"/>
          <w:shd w:val="clear" w:color="auto" w:fill="FFFFFF"/>
        </w:rPr>
        <w:t>Fetch</w:t>
      </w:r>
      <w:r w:rsidRPr="001C2270">
        <w:rPr>
          <w:rFonts w:ascii="微软雅黑" w:eastAsia="微软雅黑" w:hAnsi="微软雅黑" w:hint="eastAsia"/>
          <w:color w:val="FF0000"/>
          <w:sz w:val="23"/>
          <w:szCs w:val="23"/>
          <w:shd w:val="clear" w:color="auto" w:fill="FFFFFF"/>
        </w:rPr>
        <w:t>取指，相差的值是</w:t>
      </w:r>
      <w:r w:rsidRPr="001C2270">
        <w:rPr>
          <w:rFonts w:ascii="微软雅黑" w:eastAsia="微软雅黑" w:hAnsi="微软雅黑"/>
          <w:color w:val="FF0000"/>
          <w:sz w:val="23"/>
          <w:szCs w:val="23"/>
          <w:shd w:val="clear" w:color="auto" w:fill="FFFFFF"/>
        </w:rPr>
        <w:t xml:space="preserve"> 3 -1 =2</w:t>
      </w:r>
      <w:r w:rsidRPr="001C2270">
        <w:rPr>
          <w:rFonts w:ascii="微软雅黑" w:eastAsia="微软雅黑" w:hAnsi="微软雅黑" w:hint="eastAsia"/>
          <w:color w:val="FF0000"/>
          <w:sz w:val="23"/>
          <w:szCs w:val="23"/>
          <w:shd w:val="clear" w:color="auto" w:fill="FFFFFF"/>
        </w:rPr>
        <w:t>，即两个</w:t>
      </w:r>
      <w:r w:rsidRPr="001C2270">
        <w:rPr>
          <w:rFonts w:ascii="微软雅黑" w:eastAsia="微软雅黑" w:hAnsi="微软雅黑"/>
          <w:color w:val="FF0000"/>
          <w:sz w:val="23"/>
          <w:szCs w:val="23"/>
          <w:shd w:val="clear" w:color="auto" w:fill="FFFFFF"/>
        </w:rPr>
        <w:t>CPU</w:t>
      </w:r>
      <w:r w:rsidRPr="001C2270">
        <w:rPr>
          <w:rFonts w:ascii="微软雅黑" w:eastAsia="微软雅黑" w:hAnsi="微软雅黑" w:hint="eastAsia"/>
          <w:color w:val="FF0000"/>
          <w:sz w:val="23"/>
          <w:szCs w:val="23"/>
          <w:shd w:val="clear" w:color="auto" w:fill="FFFFFF"/>
        </w:rPr>
        <w:t>的</w:t>
      </w:r>
      <w:r w:rsidRPr="001C2270">
        <w:rPr>
          <w:rFonts w:ascii="微软雅黑" w:eastAsia="微软雅黑" w:hAnsi="微软雅黑"/>
          <w:color w:val="FF0000"/>
          <w:sz w:val="23"/>
          <w:szCs w:val="23"/>
          <w:shd w:val="clear" w:color="auto" w:fill="FFFFFF"/>
        </w:rPr>
        <w:t>Cycle</w:t>
      </w:r>
      <w:r w:rsidRPr="001C2270">
        <w:rPr>
          <w:rFonts w:ascii="微软雅黑" w:eastAsia="微软雅黑" w:hAnsi="微软雅黑" w:hint="eastAsia"/>
          <w:color w:val="FF0000"/>
          <w:sz w:val="23"/>
          <w:szCs w:val="23"/>
          <w:shd w:val="clear" w:color="auto" w:fill="FFFFFF"/>
        </w:rPr>
        <w:t>，而每个</w:t>
      </w:r>
      <w:r w:rsidRPr="001C2270">
        <w:rPr>
          <w:rFonts w:ascii="微软雅黑" w:eastAsia="微软雅黑" w:hAnsi="微软雅黑"/>
          <w:color w:val="FF0000"/>
          <w:sz w:val="23"/>
          <w:szCs w:val="23"/>
          <w:shd w:val="clear" w:color="auto" w:fill="FFFFFF"/>
        </w:rPr>
        <w:t>Cycle</w:t>
      </w:r>
      <w:r w:rsidRPr="001C2270">
        <w:rPr>
          <w:rFonts w:ascii="微软雅黑" w:eastAsia="微软雅黑" w:hAnsi="微软雅黑" w:hint="eastAsia"/>
          <w:color w:val="FF0000"/>
          <w:sz w:val="23"/>
          <w:szCs w:val="23"/>
          <w:shd w:val="clear" w:color="auto" w:fill="FFFFFF"/>
        </w:rPr>
        <w:t>都会导致</w:t>
      </w:r>
      <w:r w:rsidRPr="001C2270">
        <w:rPr>
          <w:rFonts w:ascii="微软雅黑" w:eastAsia="微软雅黑" w:hAnsi="微软雅黑"/>
          <w:color w:val="FF0000"/>
          <w:sz w:val="23"/>
          <w:szCs w:val="23"/>
          <w:shd w:val="clear" w:color="auto" w:fill="FFFFFF"/>
        </w:rPr>
        <w:t>PC=+PC+4</w:t>
      </w:r>
      <w:r w:rsidRPr="001C2270">
        <w:rPr>
          <w:rFonts w:ascii="微软雅黑" w:eastAsia="微软雅黑" w:hAnsi="微软雅黑" w:hint="eastAsia"/>
          <w:color w:val="FF0000"/>
          <w:sz w:val="23"/>
          <w:szCs w:val="23"/>
          <w:shd w:val="clear" w:color="auto" w:fill="FFFFFF"/>
        </w:rPr>
        <w:t>，所以，指令到了</w:t>
      </w:r>
      <w:r w:rsidRPr="001C2270">
        <w:rPr>
          <w:rFonts w:ascii="微软雅黑" w:eastAsia="微软雅黑" w:hAnsi="微软雅黑"/>
          <w:color w:val="FF0000"/>
          <w:sz w:val="23"/>
          <w:szCs w:val="23"/>
          <w:shd w:val="clear" w:color="auto" w:fill="FFFFFF"/>
        </w:rPr>
        <w:t>Execute</w:t>
      </w:r>
      <w:r w:rsidRPr="001C2270">
        <w:rPr>
          <w:rFonts w:ascii="微软雅黑" w:eastAsia="微软雅黑" w:hAnsi="微软雅黑" w:hint="eastAsia"/>
          <w:color w:val="FF0000"/>
          <w:sz w:val="23"/>
          <w:szCs w:val="23"/>
          <w:shd w:val="clear" w:color="auto" w:fill="FFFFFF"/>
        </w:rPr>
        <w:t>阶段，才会发现，此时</w:t>
      </w:r>
      <w:r w:rsidRPr="001C2270">
        <w:rPr>
          <w:rFonts w:ascii="微软雅黑" w:eastAsia="微软雅黑" w:hAnsi="微软雅黑"/>
          <w:color w:val="FF0000"/>
          <w:sz w:val="23"/>
          <w:szCs w:val="23"/>
          <w:shd w:val="clear" w:color="auto" w:fill="FFFFFF"/>
        </w:rPr>
        <w:t>PC</w:t>
      </w:r>
      <w:r w:rsidRPr="001C2270">
        <w:rPr>
          <w:rFonts w:ascii="微软雅黑" w:eastAsia="微软雅黑" w:hAnsi="微软雅黑" w:hint="eastAsia"/>
          <w:color w:val="FF0000"/>
          <w:sz w:val="23"/>
          <w:szCs w:val="23"/>
          <w:shd w:val="clear" w:color="auto" w:fill="FFFFFF"/>
        </w:rPr>
        <w:t>已经变成</w:t>
      </w:r>
      <w:r w:rsidRPr="001C2270">
        <w:rPr>
          <w:rFonts w:ascii="微软雅黑" w:eastAsia="微软雅黑" w:hAnsi="微软雅黑"/>
          <w:color w:val="FF0000"/>
          <w:sz w:val="23"/>
          <w:szCs w:val="23"/>
          <w:shd w:val="clear" w:color="auto" w:fill="FFFFFF"/>
        </w:rPr>
        <w:t>PC=PC+8</w:t>
      </w:r>
      <w:r w:rsidRPr="001C2270">
        <w:rPr>
          <w:rFonts w:ascii="微软雅黑" w:eastAsia="微软雅黑" w:hAnsi="微软雅黑" w:hint="eastAsia"/>
          <w:color w:val="FF0000"/>
          <w:sz w:val="23"/>
          <w:szCs w:val="23"/>
          <w:shd w:val="clear" w:color="auto" w:fill="FFFFFF"/>
        </w:rPr>
        <w:t>了。</w:t>
      </w:r>
      <w:r w:rsidR="00DE630D" w:rsidRPr="001C2270">
        <w:rPr>
          <w:rFonts w:ascii="微软雅黑" w:eastAsia="微软雅黑" w:hAnsi="微软雅黑"/>
          <w:color w:val="FF0000"/>
          <w:sz w:val="23"/>
          <w:szCs w:val="23"/>
          <w:shd w:val="clear" w:color="auto" w:fill="FFFFFF"/>
        </w:rPr>
        <w:br/>
      </w:r>
      <w:r w:rsidR="00DE630D" w:rsidRPr="001C2270">
        <w:rPr>
          <w:rFonts w:ascii="微软雅黑" w:eastAsia="微软雅黑" w:hAnsi="微软雅黑" w:hint="eastAsia"/>
          <w:color w:val="FF0000"/>
          <w:sz w:val="23"/>
          <w:szCs w:val="23"/>
          <w:shd w:val="clear" w:color="auto" w:fill="FFFFFF"/>
        </w:rPr>
        <w:lastRenderedPageBreak/>
        <w:t>The Execute stage of the instruction here is the third of the five-stage pipeline, and the third stage of Execute and the Fetch of the first stage of the instruction are fetched. The difference is 3 -1 = 2, that is, two The cycle of the CPU, and each cycle will cause PC=+PC+4, so the instruction will not find until the Execute stage, at this time the PC has become PC=PC+8. .So we need</w:t>
      </w:r>
      <w:r w:rsidR="00DE630D" w:rsidRPr="001C2270">
        <w:rPr>
          <w:rFonts w:ascii="微软雅黑" w:eastAsia="微软雅黑" w:hAnsi="微软雅黑"/>
          <w:color w:val="FF0000"/>
          <w:sz w:val="23"/>
          <w:szCs w:val="23"/>
          <w:shd w:val="clear" w:color="auto" w:fill="FFFFFF"/>
        </w:rPr>
        <w:t>add +4 to the PC again</w:t>
      </w:r>
      <w:r w:rsidR="00F02321">
        <w:rPr>
          <w:rFonts w:ascii="微软雅黑" w:eastAsia="微软雅黑" w:hAnsi="微软雅黑"/>
          <w:color w:val="FF0000"/>
          <w:sz w:val="23"/>
          <w:szCs w:val="23"/>
          <w:shd w:val="clear" w:color="auto" w:fill="FFFFFF"/>
        </w:rPr>
        <w:t>.</w:t>
      </w:r>
    </w:p>
    <w:p w14:paraId="6814CC63" w14:textId="77777777" w:rsidR="00033A0B" w:rsidRPr="001C2270" w:rsidRDefault="00033A0B" w:rsidP="00A07564">
      <w:pPr>
        <w:rPr>
          <w:rFonts w:ascii="微软雅黑" w:eastAsia="微软雅黑" w:hAnsi="微软雅黑" w:hint="eastAsia"/>
          <w:color w:val="FF0000"/>
          <w:sz w:val="23"/>
          <w:szCs w:val="23"/>
          <w:shd w:val="clear" w:color="auto" w:fill="FFFFFF"/>
        </w:rPr>
      </w:pPr>
    </w:p>
    <w:p w14:paraId="1C816901" w14:textId="606C686F" w:rsidR="00AA6B42" w:rsidRPr="00315E0F" w:rsidRDefault="00A079BA" w:rsidP="00AA6B42">
      <w:pPr>
        <w:pStyle w:val="ac"/>
        <w:numPr>
          <w:ilvl w:val="0"/>
          <w:numId w:val="8"/>
        </w:numPr>
        <w:ind w:firstLineChars="0"/>
        <w:rPr>
          <w:rFonts w:hint="eastAsia"/>
        </w:rPr>
      </w:pPr>
      <w:r w:rsidRPr="00A079BA">
        <w:t>Why do we need to save the instruction in a register multiple times?</w:t>
      </w:r>
    </w:p>
    <w:p w14:paraId="7CAC4D69" w14:textId="4612DA22" w:rsidR="00660F61" w:rsidRPr="00F02321" w:rsidRDefault="00F02321" w:rsidP="00AA6B42">
      <w:pPr>
        <w:rPr>
          <w:rFonts w:ascii="微软雅黑" w:eastAsia="微软雅黑" w:hAnsi="微软雅黑" w:hint="eastAsia"/>
          <w:color w:val="FF0000"/>
          <w:sz w:val="23"/>
          <w:szCs w:val="23"/>
          <w:shd w:val="clear" w:color="auto" w:fill="FFFFFF"/>
        </w:rPr>
      </w:pPr>
      <w:r w:rsidRPr="00F02321">
        <w:rPr>
          <w:rFonts w:ascii="微软雅黑" w:eastAsia="微软雅黑" w:hAnsi="微软雅黑"/>
          <w:b/>
          <w:bCs/>
          <w:color w:val="FF0000"/>
          <w:sz w:val="23"/>
          <w:szCs w:val="23"/>
          <w:shd w:val="clear" w:color="auto" w:fill="FFFFFF"/>
        </w:rPr>
        <w:t>Because each pipeline stage needs to receive correct control signals for the current instruction.</w:t>
      </w:r>
    </w:p>
    <w:p w14:paraId="7922A4A2" w14:textId="77777777" w:rsidR="00660F61" w:rsidRPr="00315E0F" w:rsidRDefault="00660F61" w:rsidP="00AA6B42">
      <w:pPr>
        <w:rPr>
          <w:b/>
        </w:rPr>
      </w:pPr>
    </w:p>
    <w:p w14:paraId="4112E5D8" w14:textId="77777777" w:rsidR="00AA6B42" w:rsidRPr="00FC5F4D" w:rsidRDefault="00AA6B42" w:rsidP="00AA6B42">
      <w:pPr>
        <w:rPr>
          <w:b/>
        </w:rPr>
      </w:pPr>
      <w:r w:rsidRPr="00FC5F4D">
        <w:rPr>
          <w:b/>
        </w:rPr>
        <w:t>Hazard</w:t>
      </w:r>
      <w:r>
        <w:rPr>
          <w:b/>
        </w:rPr>
        <w:t>s</w:t>
      </w:r>
    </w:p>
    <w:p w14:paraId="0D086737" w14:textId="77777777" w:rsidR="00AA6B42" w:rsidRDefault="00AA6B42" w:rsidP="00AA6B42">
      <w:r>
        <w:t>Data hazards occur due to data dependencies among instructions. Forwarding can solve many data hazards.</w:t>
      </w:r>
    </w:p>
    <w:p w14:paraId="166C50FF" w14:textId="77777777" w:rsidR="00AA6B42" w:rsidRDefault="00AA6B42" w:rsidP="00AA6B42"/>
    <w:p w14:paraId="546BF9F6" w14:textId="77777777" w:rsidR="00AA6B42" w:rsidRDefault="00AA6B42" w:rsidP="00AA6B42">
      <w:r>
        <w:t>Q2. Spot the data dependencies in the code below and figure out how forwarding can resolve</w:t>
      </w:r>
    </w:p>
    <w:p w14:paraId="4D613C77" w14:textId="77777777" w:rsidR="00AA6B42" w:rsidRDefault="00AA6B42" w:rsidP="00AA6B42">
      <w:r>
        <w:t>data hazards.</w:t>
      </w:r>
      <w:r w:rsidR="00660F61">
        <w:t xml:space="preserve"> (</w:t>
      </w:r>
      <w:r w:rsidR="00CB10C4">
        <w:t>10</w:t>
      </w:r>
      <w:r w:rsidR="00660F61">
        <w:t xml:space="preserve"> points)</w:t>
      </w:r>
    </w:p>
    <w:p w14:paraId="265982DD" w14:textId="77777777" w:rsidR="00AA6B42" w:rsidRDefault="00AA6B42" w:rsidP="00AA6B42"/>
    <w:p w14:paraId="1CE9480B" w14:textId="2402FD27" w:rsidR="00660F61" w:rsidRPr="008601BE" w:rsidRDefault="0082199D" w:rsidP="008601BE">
      <w:pPr>
        <w:jc w:val="center"/>
        <w:rPr>
          <w:rFonts w:eastAsiaTheme="minorEastAsia" w:hint="eastAsia"/>
        </w:rPr>
      </w:pPr>
      <w:r w:rsidRPr="00A93C22">
        <w:rPr>
          <w:noProof/>
          <w:lang w:bidi="ar-SA"/>
        </w:rPr>
        <w:drawing>
          <wp:inline distT="0" distB="0" distL="0" distR="0" wp14:anchorId="09CFA70E" wp14:editId="5817526B">
            <wp:extent cx="4514850" cy="995601"/>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33" cy="996568"/>
                    </a:xfrm>
                    <a:prstGeom prst="rect">
                      <a:avLst/>
                    </a:prstGeom>
                    <a:noFill/>
                    <a:ln>
                      <a:noFill/>
                    </a:ln>
                  </pic:spPr>
                </pic:pic>
              </a:graphicData>
            </a:graphic>
          </wp:inline>
        </w:drawing>
      </w:r>
    </w:p>
    <w:p w14:paraId="2D5E56AE" w14:textId="6E4F87F9" w:rsidR="00315E0F" w:rsidRDefault="00315E0F" w:rsidP="00A07564">
      <w:pPr>
        <w:shd w:val="clear" w:color="auto" w:fill="272822"/>
        <w:suppressAutoHyphens w:val="0"/>
        <w:spacing w:line="285" w:lineRule="atLeast"/>
        <w:rPr>
          <w:rFonts w:ascii="Consolas" w:eastAsia="宋体" w:hAnsi="Consolas" w:cs="宋体" w:hint="eastAsia"/>
          <w:color w:val="F8F8F2"/>
          <w:kern w:val="0"/>
          <w:sz w:val="21"/>
          <w:szCs w:val="21"/>
          <w:lang w:bidi="ar-SA"/>
        </w:rPr>
      </w:pPr>
      <w:r>
        <w:rPr>
          <w:rFonts w:ascii="Consolas" w:eastAsia="宋体" w:hAnsi="Consolas" w:cs="宋体" w:hint="eastAsia"/>
          <w:color w:val="F8F8F2"/>
          <w:kern w:val="0"/>
          <w:sz w:val="21"/>
          <w:szCs w:val="21"/>
          <w:lang w:bidi="ar-SA"/>
        </w:rPr>
        <w:t>指令</w:t>
      </w:r>
      <w:r>
        <w:rPr>
          <w:rFonts w:ascii="Consolas" w:eastAsia="宋体" w:hAnsi="Consolas" w:cs="宋体" w:hint="eastAsia"/>
          <w:color w:val="F8F8F2"/>
          <w:kern w:val="0"/>
          <w:sz w:val="21"/>
          <w:szCs w:val="21"/>
          <w:lang w:bidi="ar-SA"/>
        </w:rPr>
        <w:t>1</w:t>
      </w:r>
      <w:r>
        <w:rPr>
          <w:rFonts w:ascii="Consolas" w:eastAsia="宋体" w:hAnsi="Consolas" w:cs="宋体" w:hint="eastAsia"/>
          <w:color w:val="F8F8F2"/>
          <w:kern w:val="0"/>
          <w:sz w:val="21"/>
          <w:szCs w:val="21"/>
          <w:lang w:bidi="ar-SA"/>
        </w:rPr>
        <w:t>和指令</w:t>
      </w:r>
      <w:r>
        <w:rPr>
          <w:rFonts w:ascii="Consolas" w:eastAsia="宋体" w:hAnsi="Consolas" w:cs="宋体" w:hint="eastAsia"/>
          <w:color w:val="F8F8F2"/>
          <w:kern w:val="0"/>
          <w:sz w:val="21"/>
          <w:szCs w:val="21"/>
          <w:lang w:bidi="ar-SA"/>
        </w:rPr>
        <w:t>2</w:t>
      </w:r>
      <w:r>
        <w:rPr>
          <w:rFonts w:ascii="Consolas" w:eastAsia="宋体" w:hAnsi="Consolas" w:cs="宋体" w:hint="eastAsia"/>
          <w:color w:val="F8F8F2"/>
          <w:kern w:val="0"/>
          <w:sz w:val="21"/>
          <w:szCs w:val="21"/>
          <w:lang w:bidi="ar-SA"/>
        </w:rPr>
        <w:t>冲突</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因为指令</w:t>
      </w:r>
      <w:r>
        <w:rPr>
          <w:rFonts w:ascii="Consolas" w:eastAsia="宋体" w:hAnsi="Consolas" w:cs="宋体" w:hint="eastAsia"/>
          <w:color w:val="F8F8F2"/>
          <w:kern w:val="0"/>
          <w:sz w:val="21"/>
          <w:szCs w:val="21"/>
          <w:lang w:bidi="ar-SA"/>
        </w:rPr>
        <w:t>2</w:t>
      </w:r>
      <w:r>
        <w:rPr>
          <w:rFonts w:ascii="Consolas" w:eastAsia="宋体" w:hAnsi="Consolas" w:cs="宋体" w:hint="eastAsia"/>
          <w:color w:val="F8F8F2"/>
          <w:kern w:val="0"/>
          <w:sz w:val="21"/>
          <w:szCs w:val="21"/>
          <w:lang w:bidi="ar-SA"/>
        </w:rPr>
        <w:t>需要指令</w:t>
      </w:r>
      <w:r>
        <w:rPr>
          <w:rFonts w:ascii="Consolas" w:eastAsia="宋体" w:hAnsi="Consolas" w:cs="宋体" w:hint="eastAsia"/>
          <w:color w:val="F8F8F2"/>
          <w:kern w:val="0"/>
          <w:sz w:val="21"/>
          <w:szCs w:val="21"/>
          <w:lang w:bidi="ar-SA"/>
        </w:rPr>
        <w:t>1</w:t>
      </w:r>
      <w:r>
        <w:rPr>
          <w:rFonts w:ascii="Consolas" w:eastAsia="宋体" w:hAnsi="Consolas" w:cs="宋体" w:hint="eastAsia"/>
          <w:color w:val="F8F8F2"/>
          <w:kern w:val="0"/>
          <w:sz w:val="21"/>
          <w:szCs w:val="21"/>
          <w:lang w:bidi="ar-SA"/>
        </w:rPr>
        <w:t>的</w:t>
      </w:r>
      <w:r>
        <w:rPr>
          <w:rFonts w:ascii="Consolas" w:eastAsia="宋体" w:hAnsi="Consolas" w:cs="宋体" w:hint="eastAsia"/>
          <w:color w:val="F8F8F2"/>
          <w:kern w:val="0"/>
          <w:sz w:val="21"/>
          <w:szCs w:val="21"/>
          <w:lang w:bidi="ar-SA"/>
        </w:rPr>
        <w:t>t</w:t>
      </w:r>
      <w:r>
        <w:rPr>
          <w:rFonts w:ascii="Consolas" w:eastAsia="宋体" w:hAnsi="Consolas" w:cs="宋体"/>
          <w:color w:val="F8F8F2"/>
          <w:kern w:val="0"/>
          <w:sz w:val="21"/>
          <w:szCs w:val="21"/>
          <w:lang w:bidi="ar-SA"/>
        </w:rPr>
        <w:t>0</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指令</w:t>
      </w:r>
      <w:r>
        <w:rPr>
          <w:rFonts w:ascii="Consolas" w:eastAsia="宋体" w:hAnsi="Consolas" w:cs="宋体" w:hint="eastAsia"/>
          <w:color w:val="F8F8F2"/>
          <w:kern w:val="0"/>
          <w:sz w:val="21"/>
          <w:szCs w:val="21"/>
          <w:lang w:bidi="ar-SA"/>
        </w:rPr>
        <w:t>3</w:t>
      </w:r>
      <w:r>
        <w:rPr>
          <w:rFonts w:ascii="Consolas" w:eastAsia="宋体" w:hAnsi="Consolas" w:cs="宋体" w:hint="eastAsia"/>
          <w:color w:val="F8F8F2"/>
          <w:kern w:val="0"/>
          <w:sz w:val="21"/>
          <w:szCs w:val="21"/>
          <w:lang w:bidi="ar-SA"/>
        </w:rPr>
        <w:t>和指令</w:t>
      </w:r>
      <w:r>
        <w:rPr>
          <w:rFonts w:ascii="Consolas" w:eastAsia="宋体" w:hAnsi="Consolas" w:cs="宋体" w:hint="eastAsia"/>
          <w:color w:val="F8F8F2"/>
          <w:kern w:val="0"/>
          <w:sz w:val="21"/>
          <w:szCs w:val="21"/>
          <w:lang w:bidi="ar-SA"/>
        </w:rPr>
        <w:t>1</w:t>
      </w:r>
      <w:r>
        <w:rPr>
          <w:rFonts w:ascii="Consolas" w:eastAsia="宋体" w:hAnsi="Consolas" w:cs="宋体" w:hint="eastAsia"/>
          <w:color w:val="F8F8F2"/>
          <w:kern w:val="0"/>
          <w:sz w:val="21"/>
          <w:szCs w:val="21"/>
          <w:lang w:bidi="ar-SA"/>
        </w:rPr>
        <w:t>冲突</w:t>
      </w:r>
      <w:r>
        <w:rPr>
          <w:rFonts w:ascii="Consolas" w:eastAsia="宋体" w:hAnsi="Consolas" w:cs="宋体" w:hint="eastAsia"/>
          <w:color w:val="F8F8F2"/>
          <w:kern w:val="0"/>
          <w:sz w:val="21"/>
          <w:szCs w:val="21"/>
          <w:lang w:bidi="ar-SA"/>
        </w:rPr>
        <w:t>,</w:t>
      </w:r>
      <w:r>
        <w:rPr>
          <w:rFonts w:ascii="Consolas" w:eastAsia="宋体" w:hAnsi="Consolas" w:cs="宋体" w:hint="eastAsia"/>
          <w:color w:val="F8F8F2"/>
          <w:kern w:val="0"/>
          <w:sz w:val="21"/>
          <w:szCs w:val="21"/>
          <w:lang w:bidi="ar-SA"/>
        </w:rPr>
        <w:t>指令</w:t>
      </w:r>
      <w:r>
        <w:rPr>
          <w:rFonts w:ascii="Consolas" w:eastAsia="宋体" w:hAnsi="Consolas" w:cs="宋体" w:hint="eastAsia"/>
          <w:color w:val="F8F8F2"/>
          <w:kern w:val="0"/>
          <w:sz w:val="21"/>
          <w:szCs w:val="21"/>
          <w:lang w:bidi="ar-SA"/>
        </w:rPr>
        <w:t>3</w:t>
      </w:r>
      <w:r>
        <w:rPr>
          <w:rFonts w:ascii="Consolas" w:eastAsia="宋体" w:hAnsi="Consolas" w:cs="宋体" w:hint="eastAsia"/>
          <w:color w:val="F8F8F2"/>
          <w:kern w:val="0"/>
          <w:sz w:val="21"/>
          <w:szCs w:val="21"/>
          <w:lang w:bidi="ar-SA"/>
        </w:rPr>
        <w:t>需要指令</w:t>
      </w:r>
      <w:r>
        <w:rPr>
          <w:rFonts w:ascii="Consolas" w:eastAsia="宋体" w:hAnsi="Consolas" w:cs="宋体" w:hint="eastAsia"/>
          <w:color w:val="F8F8F2"/>
          <w:kern w:val="0"/>
          <w:sz w:val="21"/>
          <w:szCs w:val="21"/>
          <w:lang w:bidi="ar-SA"/>
        </w:rPr>
        <w:t>1</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的</w:t>
      </w:r>
      <w:r>
        <w:rPr>
          <w:rFonts w:ascii="Consolas" w:eastAsia="宋体" w:hAnsi="Consolas" w:cs="宋体" w:hint="eastAsia"/>
          <w:color w:val="F8F8F2"/>
          <w:kern w:val="0"/>
          <w:sz w:val="21"/>
          <w:szCs w:val="21"/>
          <w:lang w:bidi="ar-SA"/>
        </w:rPr>
        <w:t xml:space="preserve"> t</w:t>
      </w:r>
      <w:r w:rsidR="009B3752">
        <w:rPr>
          <w:rFonts w:ascii="Consolas" w:eastAsia="宋体" w:hAnsi="Consolas" w:cs="宋体"/>
          <w:color w:val="F8F8F2"/>
          <w:kern w:val="0"/>
          <w:sz w:val="21"/>
          <w:szCs w:val="21"/>
          <w:lang w:bidi="ar-SA"/>
        </w:rPr>
        <w:t>0.</w:t>
      </w:r>
    </w:p>
    <w:p w14:paraId="62C87D3A" w14:textId="39EF5360" w:rsidR="00A07564" w:rsidRDefault="00A07564" w:rsidP="00A07564">
      <w:pPr>
        <w:shd w:val="clear" w:color="auto" w:fill="272822"/>
        <w:suppressAutoHyphens w:val="0"/>
        <w:spacing w:line="285" w:lineRule="atLeast"/>
        <w:rPr>
          <w:rFonts w:ascii="Consolas" w:eastAsia="宋体" w:hAnsi="Consolas" w:cs="宋体"/>
          <w:color w:val="F8F8F2"/>
          <w:kern w:val="0"/>
          <w:sz w:val="21"/>
          <w:szCs w:val="21"/>
          <w:lang w:bidi="ar-SA"/>
        </w:rPr>
      </w:pPr>
      <w:r w:rsidRPr="00A07564">
        <w:rPr>
          <w:rFonts w:ascii="Consolas" w:eastAsia="宋体" w:hAnsi="Consolas" w:cs="宋体"/>
          <w:color w:val="F8F8F2"/>
          <w:kern w:val="0"/>
          <w:sz w:val="21"/>
          <w:szCs w:val="21"/>
          <w:lang w:bidi="ar-SA"/>
        </w:rPr>
        <w:t>And s2,t0,a0 </w:t>
      </w:r>
    </w:p>
    <w:p w14:paraId="6157912D" w14:textId="1A97E3D4" w:rsidR="00D8012E" w:rsidRPr="00A07564" w:rsidRDefault="00D8012E" w:rsidP="00A07564">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Sw s0,100(t0)</w:t>
      </w:r>
    </w:p>
    <w:p w14:paraId="7EC4BEA5" w14:textId="704157FB" w:rsidR="002F52DA" w:rsidRDefault="00A07564" w:rsidP="00AA6B42">
      <w:r>
        <w:t xml:space="preserve"> </w:t>
      </w:r>
      <w:r>
        <w:rPr>
          <w:rFonts w:asciiTheme="minorEastAsia" w:eastAsiaTheme="minorEastAsia" w:hAnsiTheme="minorEastAsia"/>
        </w:rPr>
        <w:t>N</w:t>
      </w:r>
      <w:r>
        <w:rPr>
          <w:rFonts w:asciiTheme="minorEastAsia" w:eastAsiaTheme="minorEastAsia" w:hAnsiTheme="minorEastAsia" w:hint="eastAsia"/>
        </w:rPr>
        <w:t>eed</w:t>
      </w:r>
      <w:r>
        <w:rPr>
          <w:rFonts w:asciiTheme="minorEastAsia" w:eastAsiaTheme="minorEastAsia" w:hAnsiTheme="minorEastAsia"/>
        </w:rPr>
        <w:t xml:space="preserve">s </w:t>
      </w:r>
      <w:r>
        <w:t xml:space="preserve"> t</w:t>
      </w:r>
      <w:r w:rsidR="007E6580">
        <w:t xml:space="preserve">he result of addi, </w:t>
      </w:r>
      <w:r>
        <w:t xml:space="preserve">so after </w:t>
      </w:r>
    </w:p>
    <w:p w14:paraId="79E6FA06" w14:textId="046B66FE" w:rsidR="002F52DA" w:rsidRPr="002F52DA" w:rsidRDefault="002F52DA" w:rsidP="002F52DA">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ex addi</w:t>
      </w:r>
      <w:r w:rsidR="00CD2E0A">
        <w:rPr>
          <w:rFonts w:ascii="Consolas" w:eastAsia="宋体" w:hAnsi="Consolas" w:cs="宋体"/>
          <w:color w:val="F8F8F2"/>
          <w:kern w:val="0"/>
          <w:sz w:val="21"/>
          <w:szCs w:val="21"/>
          <w:lang w:bidi="ar-SA"/>
        </w:rPr>
        <w:t>(C2)</w:t>
      </w:r>
    </w:p>
    <w:p w14:paraId="365B4AF0" w14:textId="275AD965" w:rsidR="00660F61" w:rsidRDefault="002F52DA" w:rsidP="00AA6B42">
      <w:pPr>
        <w:rPr>
          <w:rFonts w:eastAsiaTheme="minorEastAsia"/>
        </w:rPr>
      </w:pPr>
      <w:r>
        <w:rPr>
          <w:rFonts w:eastAsiaTheme="minorEastAsia" w:hint="eastAsia"/>
        </w:rPr>
        <w:t>w</w:t>
      </w:r>
      <w:r>
        <w:rPr>
          <w:rFonts w:eastAsiaTheme="minorEastAsia"/>
        </w:rPr>
        <w:t xml:space="preserve">e needs to forward data to </w:t>
      </w:r>
    </w:p>
    <w:p w14:paraId="2DF7A44F" w14:textId="15C631ED" w:rsidR="00CD2E0A" w:rsidRDefault="00CD2E0A" w:rsidP="00CD2E0A">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ex</w:t>
      </w:r>
      <w:r>
        <w:rPr>
          <w:rFonts w:ascii="Consolas" w:eastAsia="宋体" w:hAnsi="Consolas" w:cs="宋体" w:hint="eastAsia"/>
          <w:color w:val="F8F8F2"/>
          <w:kern w:val="0"/>
          <w:sz w:val="21"/>
          <w:szCs w:val="21"/>
          <w:lang w:bidi="ar-SA"/>
        </w:rPr>
        <w:t xml:space="preserve"> </w:t>
      </w:r>
      <w:r w:rsidRPr="00CD2E0A">
        <w:rPr>
          <w:rFonts w:ascii="Consolas" w:eastAsia="宋体" w:hAnsi="Consolas" w:cs="宋体"/>
          <w:color w:val="F8F8F2"/>
          <w:kern w:val="0"/>
          <w:sz w:val="21"/>
          <w:szCs w:val="21"/>
          <w:lang w:bidi="ar-SA"/>
        </w:rPr>
        <w:t>And s2,t0,a0 </w:t>
      </w:r>
      <w:r w:rsidR="007E0015">
        <w:rPr>
          <w:rFonts w:ascii="Consolas" w:eastAsia="宋体" w:hAnsi="Consolas" w:cs="宋体"/>
          <w:color w:val="F8F8F2"/>
          <w:kern w:val="0"/>
          <w:sz w:val="21"/>
          <w:szCs w:val="21"/>
          <w:lang w:bidi="ar-SA"/>
        </w:rPr>
        <w:t>#</w:t>
      </w:r>
      <w:r>
        <w:rPr>
          <w:rFonts w:ascii="Consolas" w:eastAsia="宋体" w:hAnsi="Consolas" w:cs="宋体"/>
          <w:color w:val="F8F8F2"/>
          <w:kern w:val="0"/>
          <w:sz w:val="21"/>
          <w:szCs w:val="21"/>
          <w:lang w:bidi="ar-SA"/>
        </w:rPr>
        <w:t>(C3)</w:t>
      </w:r>
      <w:r w:rsidR="009B3752">
        <w:rPr>
          <w:rFonts w:ascii="Consolas" w:eastAsia="宋体" w:hAnsi="Consolas" w:cs="宋体"/>
          <w:color w:val="F8F8F2"/>
          <w:kern w:val="0"/>
          <w:sz w:val="21"/>
          <w:szCs w:val="21"/>
          <w:lang w:bidi="ar-SA"/>
        </w:rPr>
        <w:t xml:space="preserve"> </w:t>
      </w:r>
      <w:r w:rsidR="009B3752">
        <w:rPr>
          <w:rFonts w:ascii="Consolas" w:eastAsia="宋体" w:hAnsi="Consolas" w:cs="宋体" w:hint="eastAsia"/>
          <w:color w:val="F8F8F2"/>
          <w:kern w:val="0"/>
          <w:sz w:val="21"/>
          <w:szCs w:val="21"/>
          <w:lang w:bidi="ar-SA"/>
        </w:rPr>
        <w:t>转发到指令</w:t>
      </w:r>
      <w:r w:rsidR="009B3752">
        <w:rPr>
          <w:rFonts w:ascii="Consolas" w:eastAsia="宋体" w:hAnsi="Consolas" w:cs="宋体" w:hint="eastAsia"/>
          <w:color w:val="F8F8F2"/>
          <w:kern w:val="0"/>
          <w:sz w:val="21"/>
          <w:szCs w:val="21"/>
          <w:lang w:bidi="ar-SA"/>
        </w:rPr>
        <w:t>2</w:t>
      </w:r>
      <w:r w:rsidR="009B3752">
        <w:rPr>
          <w:rFonts w:ascii="Consolas" w:eastAsia="宋体" w:hAnsi="Consolas" w:cs="宋体" w:hint="eastAsia"/>
          <w:color w:val="F8F8F2"/>
          <w:kern w:val="0"/>
          <w:sz w:val="21"/>
          <w:szCs w:val="21"/>
          <w:lang w:bidi="ar-SA"/>
        </w:rPr>
        <w:t>的</w:t>
      </w:r>
      <w:r w:rsidR="009B3752">
        <w:rPr>
          <w:rFonts w:ascii="Consolas" w:eastAsia="宋体" w:hAnsi="Consolas" w:cs="宋体" w:hint="eastAsia"/>
          <w:color w:val="F8F8F2"/>
          <w:kern w:val="0"/>
          <w:sz w:val="21"/>
          <w:szCs w:val="21"/>
          <w:lang w:bidi="ar-SA"/>
        </w:rPr>
        <w:t>ex</w:t>
      </w:r>
      <w:r w:rsidR="009B3752">
        <w:rPr>
          <w:rFonts w:ascii="Consolas" w:eastAsia="宋体" w:hAnsi="Consolas" w:cs="宋体" w:hint="eastAsia"/>
          <w:color w:val="F8F8F2"/>
          <w:kern w:val="0"/>
          <w:sz w:val="21"/>
          <w:szCs w:val="21"/>
          <w:lang w:bidi="ar-SA"/>
        </w:rPr>
        <w:t>也就是</w:t>
      </w:r>
      <w:r w:rsidR="009B3752">
        <w:rPr>
          <w:rFonts w:ascii="Consolas" w:eastAsia="宋体" w:hAnsi="Consolas" w:cs="宋体" w:hint="eastAsia"/>
          <w:color w:val="F8F8F2"/>
          <w:kern w:val="0"/>
          <w:sz w:val="21"/>
          <w:szCs w:val="21"/>
          <w:lang w:bidi="ar-SA"/>
        </w:rPr>
        <w:t>C</w:t>
      </w:r>
      <w:r w:rsidR="009B3752">
        <w:rPr>
          <w:rFonts w:ascii="Consolas" w:eastAsia="宋体" w:hAnsi="Consolas" w:cs="宋体"/>
          <w:color w:val="F8F8F2"/>
          <w:kern w:val="0"/>
          <w:sz w:val="21"/>
          <w:szCs w:val="21"/>
          <w:lang w:bidi="ar-SA"/>
        </w:rPr>
        <w:t>3</w:t>
      </w:r>
      <w:r w:rsidR="009B3752">
        <w:rPr>
          <w:rFonts w:ascii="Consolas" w:eastAsia="宋体" w:hAnsi="Consolas" w:cs="宋体" w:hint="eastAsia"/>
          <w:color w:val="F8F8F2"/>
          <w:kern w:val="0"/>
          <w:sz w:val="21"/>
          <w:szCs w:val="21"/>
          <w:lang w:bidi="ar-SA"/>
        </w:rPr>
        <w:t>开始之前</w:t>
      </w:r>
    </w:p>
    <w:p w14:paraId="56B9DA0D" w14:textId="7A0DFF69" w:rsidR="00923713" w:rsidRDefault="00923713" w:rsidP="00923713">
      <w:pPr>
        <w:shd w:val="clear" w:color="auto" w:fill="272822"/>
        <w:suppressAutoHyphens w:val="0"/>
        <w:spacing w:line="285" w:lineRule="atLeast"/>
        <w:rPr>
          <w:rFonts w:ascii="Consolas" w:eastAsia="宋体" w:hAnsi="Consolas" w:cs="宋体" w:hint="eastAsia"/>
          <w:color w:val="F8F8F2"/>
          <w:kern w:val="0"/>
          <w:sz w:val="21"/>
          <w:szCs w:val="21"/>
          <w:lang w:bidi="ar-SA"/>
        </w:rPr>
      </w:pPr>
      <w:r>
        <w:rPr>
          <w:rFonts w:ascii="Consolas" w:eastAsia="宋体" w:hAnsi="Consolas" w:cs="宋体"/>
          <w:color w:val="F8F8F2"/>
          <w:kern w:val="0"/>
          <w:sz w:val="21"/>
          <w:szCs w:val="21"/>
          <w:lang w:bidi="ar-SA"/>
        </w:rPr>
        <w:t>ex</w:t>
      </w:r>
      <w:r>
        <w:rPr>
          <w:rFonts w:ascii="Consolas" w:eastAsia="宋体" w:hAnsi="Consolas" w:cs="宋体" w:hint="eastAsia"/>
          <w:color w:val="F8F8F2"/>
          <w:kern w:val="0"/>
          <w:sz w:val="21"/>
          <w:szCs w:val="21"/>
          <w:lang w:bidi="ar-SA"/>
        </w:rPr>
        <w:t xml:space="preserve"> </w:t>
      </w:r>
      <w:r>
        <w:rPr>
          <w:rFonts w:ascii="Consolas" w:eastAsia="宋体" w:hAnsi="Consolas" w:cs="宋体"/>
          <w:color w:val="F8F8F2"/>
          <w:kern w:val="0"/>
          <w:sz w:val="21"/>
          <w:szCs w:val="21"/>
          <w:lang w:bidi="ar-SA"/>
        </w:rPr>
        <w:t>Sw s0,100(t0)</w:t>
      </w:r>
      <w:r w:rsidR="00321843">
        <w:rPr>
          <w:rFonts w:ascii="Consolas" w:eastAsia="宋体" w:hAnsi="Consolas" w:cs="宋体"/>
          <w:color w:val="F8F8F2"/>
          <w:kern w:val="0"/>
          <w:sz w:val="21"/>
          <w:szCs w:val="21"/>
          <w:lang w:bidi="ar-SA"/>
        </w:rPr>
        <w:t xml:space="preserve"> </w:t>
      </w:r>
      <w:r w:rsidR="007E0015">
        <w:rPr>
          <w:rFonts w:ascii="Consolas" w:eastAsia="宋体" w:hAnsi="Consolas" w:cs="宋体"/>
          <w:color w:val="F8F8F2"/>
          <w:kern w:val="0"/>
          <w:sz w:val="21"/>
          <w:szCs w:val="21"/>
          <w:lang w:bidi="ar-SA"/>
        </w:rPr>
        <w:t>#</w:t>
      </w:r>
      <w:r>
        <w:rPr>
          <w:rFonts w:ascii="Consolas" w:eastAsia="宋体" w:hAnsi="Consolas" w:cs="宋体"/>
          <w:color w:val="F8F8F2"/>
          <w:kern w:val="0"/>
          <w:sz w:val="21"/>
          <w:szCs w:val="21"/>
          <w:lang w:bidi="ar-SA"/>
        </w:rPr>
        <w:t>(C4)</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执行阶段</w:t>
      </w:r>
      <w:r w:rsidR="00774A7A">
        <w:rPr>
          <w:rFonts w:ascii="Consolas" w:eastAsia="宋体" w:hAnsi="Consolas" w:cs="宋体" w:hint="eastAsia"/>
          <w:color w:val="F8F8F2"/>
          <w:kern w:val="0"/>
          <w:sz w:val="21"/>
          <w:szCs w:val="21"/>
          <w:lang w:bidi="ar-SA"/>
        </w:rPr>
        <w:t>,</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sw</w:t>
      </w:r>
      <w:r w:rsidR="00774A7A">
        <w:rPr>
          <w:rFonts w:ascii="Consolas" w:eastAsia="宋体" w:hAnsi="Consolas" w:cs="宋体"/>
          <w:color w:val="F8F8F2"/>
          <w:kern w:val="0"/>
          <w:sz w:val="21"/>
          <w:szCs w:val="21"/>
          <w:lang w:bidi="ar-SA"/>
        </w:rPr>
        <w:t xml:space="preserve"> </w:t>
      </w:r>
      <w:r w:rsidR="007E6580">
        <w:rPr>
          <w:rFonts w:ascii="Consolas" w:eastAsia="宋体" w:hAnsi="Consolas" w:cs="宋体" w:hint="eastAsia"/>
          <w:color w:val="F8F8F2"/>
          <w:kern w:val="0"/>
          <w:sz w:val="21"/>
          <w:szCs w:val="21"/>
          <w:lang w:bidi="ar-SA"/>
        </w:rPr>
        <w:t>指令通过</w:t>
      </w:r>
      <w:r w:rsidR="007E6580">
        <w:rPr>
          <w:rFonts w:ascii="Consolas" w:eastAsia="宋体" w:hAnsi="Consolas" w:cs="宋体" w:hint="eastAsia"/>
          <w:color w:val="F8F8F2"/>
          <w:kern w:val="0"/>
          <w:sz w:val="21"/>
          <w:szCs w:val="21"/>
          <w:lang w:bidi="ar-SA"/>
        </w:rPr>
        <w:t>t</w:t>
      </w:r>
      <w:r w:rsidR="007E6580">
        <w:rPr>
          <w:rFonts w:ascii="Consolas" w:eastAsia="宋体" w:hAnsi="Consolas" w:cs="宋体"/>
          <w:color w:val="F8F8F2"/>
          <w:kern w:val="0"/>
          <w:sz w:val="21"/>
          <w:szCs w:val="21"/>
          <w:lang w:bidi="ar-SA"/>
        </w:rPr>
        <w:t>0+</w:t>
      </w:r>
      <w:r w:rsidR="00B435AD">
        <w:rPr>
          <w:rFonts w:ascii="Consolas" w:eastAsia="宋体" w:hAnsi="Consolas" w:cs="宋体" w:hint="eastAsia"/>
          <w:color w:val="F8F8F2"/>
          <w:kern w:val="0"/>
          <w:sz w:val="21"/>
          <w:szCs w:val="21"/>
          <w:lang w:bidi="ar-SA"/>
        </w:rPr>
        <w:t>offset</w:t>
      </w:r>
      <w:r w:rsidR="00774A7A">
        <w:rPr>
          <w:rFonts w:ascii="Consolas" w:eastAsia="宋体" w:hAnsi="Consolas" w:cs="宋体" w:hint="eastAsia"/>
          <w:color w:val="F8F8F2"/>
          <w:kern w:val="0"/>
          <w:sz w:val="21"/>
          <w:szCs w:val="21"/>
          <w:lang w:bidi="ar-SA"/>
        </w:rPr>
        <w:t>算出地址</w:t>
      </w:r>
      <w:r w:rsidR="00774A7A">
        <w:rPr>
          <w:rFonts w:ascii="Consolas" w:eastAsia="宋体" w:hAnsi="Consolas" w:cs="宋体" w:hint="eastAsia"/>
          <w:color w:val="F8F8F2"/>
          <w:kern w:val="0"/>
          <w:sz w:val="21"/>
          <w:szCs w:val="21"/>
          <w:lang w:bidi="ar-SA"/>
        </w:rPr>
        <w:t>,</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mem</w:t>
      </w:r>
      <w:r w:rsidR="005C4660">
        <w:rPr>
          <w:rFonts w:ascii="Consolas" w:eastAsia="宋体" w:hAnsi="Consolas" w:cs="宋体" w:hint="eastAsia"/>
          <w:color w:val="F8F8F2"/>
          <w:kern w:val="0"/>
          <w:sz w:val="21"/>
          <w:szCs w:val="21"/>
          <w:lang w:bidi="ar-SA"/>
        </w:rPr>
        <w:t>阶段</w:t>
      </w:r>
      <w:r w:rsidR="00774A7A">
        <w:rPr>
          <w:rFonts w:ascii="Consolas" w:eastAsia="宋体" w:hAnsi="Consolas" w:cs="宋体" w:hint="eastAsia"/>
          <w:color w:val="F8F8F2"/>
          <w:kern w:val="0"/>
          <w:sz w:val="21"/>
          <w:szCs w:val="21"/>
          <w:lang w:bidi="ar-SA"/>
        </w:rPr>
        <w:t>,</w:t>
      </w:r>
      <w:r w:rsidR="00774A7A">
        <w:rPr>
          <w:rFonts w:ascii="Consolas" w:eastAsia="宋体" w:hAnsi="Consolas" w:cs="宋体"/>
          <w:color w:val="F8F8F2"/>
          <w:kern w:val="0"/>
          <w:sz w:val="21"/>
          <w:szCs w:val="21"/>
          <w:lang w:bidi="ar-SA"/>
        </w:rPr>
        <w:t xml:space="preserve"> </w:t>
      </w:r>
      <w:r w:rsidR="00774A7A">
        <w:rPr>
          <w:rFonts w:ascii="Consolas" w:eastAsia="宋体" w:hAnsi="Consolas" w:cs="宋体" w:hint="eastAsia"/>
          <w:color w:val="F8F8F2"/>
          <w:kern w:val="0"/>
          <w:sz w:val="21"/>
          <w:szCs w:val="21"/>
          <w:lang w:bidi="ar-SA"/>
        </w:rPr>
        <w:t>把</w:t>
      </w:r>
      <w:r w:rsidR="00845FD6">
        <w:rPr>
          <w:rFonts w:ascii="Consolas" w:eastAsia="宋体" w:hAnsi="Consolas" w:cs="宋体" w:hint="eastAsia"/>
          <w:color w:val="F8F8F2"/>
          <w:kern w:val="0"/>
          <w:sz w:val="21"/>
          <w:szCs w:val="21"/>
          <w:lang w:bidi="ar-SA"/>
        </w:rPr>
        <w:t>s</w:t>
      </w:r>
      <w:r w:rsidR="00845FD6">
        <w:rPr>
          <w:rFonts w:ascii="Consolas" w:eastAsia="宋体" w:hAnsi="Consolas" w:cs="宋体"/>
          <w:color w:val="F8F8F2"/>
          <w:kern w:val="0"/>
          <w:sz w:val="21"/>
          <w:szCs w:val="21"/>
          <w:lang w:bidi="ar-SA"/>
        </w:rPr>
        <w:t>0</w:t>
      </w:r>
      <w:r w:rsidR="00774A7A">
        <w:rPr>
          <w:rFonts w:ascii="Consolas" w:eastAsia="宋体" w:hAnsi="Consolas" w:cs="宋体" w:hint="eastAsia"/>
          <w:color w:val="F8F8F2"/>
          <w:kern w:val="0"/>
          <w:sz w:val="21"/>
          <w:szCs w:val="21"/>
          <w:lang w:bidi="ar-SA"/>
        </w:rPr>
        <w:t>存入</w:t>
      </w:r>
      <w:r w:rsidR="00774A7A">
        <w:rPr>
          <w:rFonts w:ascii="Consolas" w:eastAsia="宋体" w:hAnsi="Consolas" w:cs="宋体" w:hint="eastAsia"/>
          <w:color w:val="F8F8F2"/>
          <w:kern w:val="0"/>
          <w:sz w:val="21"/>
          <w:szCs w:val="21"/>
          <w:lang w:bidi="ar-SA"/>
        </w:rPr>
        <w:t>.</w:t>
      </w:r>
      <w:r w:rsidR="007E6580">
        <w:rPr>
          <w:rFonts w:ascii="Consolas" w:eastAsia="宋体" w:hAnsi="Consolas" w:cs="宋体"/>
          <w:color w:val="F8F8F2"/>
          <w:kern w:val="0"/>
          <w:sz w:val="21"/>
          <w:szCs w:val="21"/>
          <w:lang w:bidi="ar-SA"/>
        </w:rPr>
        <w:t xml:space="preserve"> </w:t>
      </w:r>
      <w:r w:rsidR="00B435AD">
        <w:rPr>
          <w:rFonts w:ascii="Consolas" w:eastAsia="宋体" w:hAnsi="Consolas" w:cs="宋体" w:hint="eastAsia"/>
          <w:color w:val="F8F8F2"/>
          <w:kern w:val="0"/>
          <w:sz w:val="21"/>
          <w:szCs w:val="21"/>
          <w:lang w:bidi="ar-SA"/>
        </w:rPr>
        <w:t>因此我们需要</w:t>
      </w:r>
      <w:r w:rsidR="00843CD2">
        <w:rPr>
          <w:rFonts w:ascii="Consolas" w:eastAsia="宋体" w:hAnsi="Consolas" w:cs="宋体" w:hint="eastAsia"/>
          <w:color w:val="F8F8F2"/>
          <w:kern w:val="0"/>
          <w:sz w:val="21"/>
          <w:szCs w:val="21"/>
          <w:lang w:bidi="ar-SA"/>
        </w:rPr>
        <w:t>把</w:t>
      </w:r>
      <w:r w:rsidR="00843CD2">
        <w:rPr>
          <w:rFonts w:ascii="Consolas" w:eastAsia="宋体" w:hAnsi="Consolas" w:cs="宋体" w:hint="eastAsia"/>
          <w:color w:val="F8F8F2"/>
          <w:kern w:val="0"/>
          <w:sz w:val="21"/>
          <w:szCs w:val="21"/>
          <w:lang w:bidi="ar-SA"/>
        </w:rPr>
        <w:t>c</w:t>
      </w:r>
      <w:r w:rsidR="00843CD2">
        <w:rPr>
          <w:rFonts w:ascii="Consolas" w:eastAsia="宋体" w:hAnsi="Consolas" w:cs="宋体"/>
          <w:color w:val="F8F8F2"/>
          <w:kern w:val="0"/>
          <w:sz w:val="21"/>
          <w:szCs w:val="21"/>
          <w:lang w:bidi="ar-SA"/>
        </w:rPr>
        <w:t>2</w:t>
      </w:r>
      <w:r w:rsidR="00843CD2">
        <w:rPr>
          <w:rFonts w:ascii="Consolas" w:eastAsia="宋体" w:hAnsi="Consolas" w:cs="宋体" w:hint="eastAsia"/>
          <w:color w:val="F8F8F2"/>
          <w:kern w:val="0"/>
          <w:sz w:val="21"/>
          <w:szCs w:val="21"/>
          <w:lang w:bidi="ar-SA"/>
        </w:rPr>
        <w:t>的结果转发给</w:t>
      </w:r>
      <w:r w:rsidR="00835637">
        <w:rPr>
          <w:rFonts w:ascii="Consolas" w:eastAsia="宋体" w:hAnsi="Consolas" w:cs="宋体" w:hint="eastAsia"/>
          <w:color w:val="F8F8F2"/>
          <w:kern w:val="0"/>
          <w:sz w:val="21"/>
          <w:szCs w:val="21"/>
          <w:lang w:bidi="ar-SA"/>
        </w:rPr>
        <w:t>sw</w:t>
      </w:r>
      <w:r w:rsidR="00835637">
        <w:rPr>
          <w:rFonts w:ascii="Consolas" w:eastAsia="宋体" w:hAnsi="Consolas" w:cs="宋体"/>
          <w:color w:val="F8F8F2"/>
          <w:kern w:val="0"/>
          <w:sz w:val="21"/>
          <w:szCs w:val="21"/>
          <w:lang w:bidi="ar-SA"/>
        </w:rPr>
        <w:t xml:space="preserve"> </w:t>
      </w:r>
      <w:r w:rsidR="000D2B48">
        <w:rPr>
          <w:rFonts w:ascii="Consolas" w:eastAsia="宋体" w:hAnsi="Consolas" w:cs="宋体" w:hint="eastAsia"/>
          <w:color w:val="F8F8F2"/>
          <w:kern w:val="0"/>
          <w:sz w:val="21"/>
          <w:szCs w:val="21"/>
          <w:lang w:bidi="ar-SA"/>
        </w:rPr>
        <w:t>的执行阶段</w:t>
      </w:r>
      <w:r w:rsidR="000D2B48">
        <w:rPr>
          <w:rFonts w:ascii="Consolas" w:eastAsia="宋体" w:hAnsi="Consolas" w:cs="宋体" w:hint="eastAsia"/>
          <w:color w:val="F8F8F2"/>
          <w:kern w:val="0"/>
          <w:sz w:val="21"/>
          <w:szCs w:val="21"/>
          <w:lang w:bidi="ar-SA"/>
        </w:rPr>
        <w:t>c</w:t>
      </w:r>
      <w:r w:rsidR="000D2B48">
        <w:rPr>
          <w:rFonts w:ascii="Consolas" w:eastAsia="宋体" w:hAnsi="Consolas" w:cs="宋体"/>
          <w:color w:val="F8F8F2"/>
          <w:kern w:val="0"/>
          <w:sz w:val="21"/>
          <w:szCs w:val="21"/>
          <w:lang w:bidi="ar-SA"/>
        </w:rPr>
        <w:t>4</w:t>
      </w:r>
      <w:r w:rsidR="00FE2229">
        <w:rPr>
          <w:rFonts w:ascii="Consolas" w:eastAsia="宋体" w:hAnsi="Consolas" w:cs="宋体" w:hint="eastAsia"/>
          <w:color w:val="F8F8F2"/>
          <w:kern w:val="0"/>
          <w:sz w:val="21"/>
          <w:szCs w:val="21"/>
          <w:lang w:bidi="ar-SA"/>
        </w:rPr>
        <w:t>之前</w:t>
      </w:r>
      <w:r w:rsidR="000D2B48">
        <w:rPr>
          <w:rFonts w:ascii="Consolas" w:eastAsia="宋体" w:hAnsi="Consolas" w:cs="宋体"/>
          <w:color w:val="F8F8F2"/>
          <w:kern w:val="0"/>
          <w:sz w:val="21"/>
          <w:szCs w:val="21"/>
          <w:lang w:bidi="ar-SA"/>
        </w:rPr>
        <w:t>,</w:t>
      </w:r>
      <w:r w:rsidR="00FE2229">
        <w:rPr>
          <w:rFonts w:ascii="Consolas" w:eastAsia="宋体" w:hAnsi="Consolas" w:cs="宋体" w:hint="eastAsia"/>
          <w:color w:val="F8F8F2"/>
          <w:kern w:val="0"/>
          <w:sz w:val="21"/>
          <w:szCs w:val="21"/>
          <w:lang w:bidi="ar-SA"/>
        </w:rPr>
        <w:t>sw</w:t>
      </w:r>
      <w:r w:rsidR="00FE2229">
        <w:rPr>
          <w:rFonts w:ascii="Consolas" w:eastAsia="宋体" w:hAnsi="Consolas" w:cs="宋体" w:hint="eastAsia"/>
          <w:color w:val="F8F8F2"/>
          <w:kern w:val="0"/>
          <w:sz w:val="21"/>
          <w:szCs w:val="21"/>
          <w:lang w:bidi="ar-SA"/>
        </w:rPr>
        <w:t>的</w:t>
      </w:r>
      <w:r w:rsidR="000D2B48">
        <w:rPr>
          <w:rFonts w:ascii="Consolas" w:eastAsia="宋体" w:hAnsi="Consolas" w:cs="宋体"/>
          <w:color w:val="F8F8F2"/>
          <w:kern w:val="0"/>
          <w:sz w:val="21"/>
          <w:szCs w:val="21"/>
          <w:lang w:bidi="ar-SA"/>
        </w:rPr>
        <w:t xml:space="preserve"> </w:t>
      </w:r>
      <w:r w:rsidR="000D2B48">
        <w:rPr>
          <w:rFonts w:ascii="Consolas" w:eastAsia="宋体" w:hAnsi="Consolas" w:cs="宋体" w:hint="eastAsia"/>
          <w:color w:val="F8F8F2"/>
          <w:kern w:val="0"/>
          <w:sz w:val="21"/>
          <w:szCs w:val="21"/>
          <w:lang w:bidi="ar-SA"/>
        </w:rPr>
        <w:t>reg</w:t>
      </w:r>
      <w:r w:rsidR="002F77DC">
        <w:rPr>
          <w:rFonts w:ascii="Consolas" w:eastAsia="宋体" w:hAnsi="Consolas" w:cs="宋体" w:hint="eastAsia"/>
          <w:color w:val="F8F8F2"/>
          <w:kern w:val="0"/>
          <w:sz w:val="21"/>
          <w:szCs w:val="21"/>
          <w:lang w:bidi="ar-SA"/>
        </w:rPr>
        <w:t>阶段</w:t>
      </w:r>
      <w:r w:rsidR="000D2B48">
        <w:rPr>
          <w:rFonts w:ascii="Consolas" w:eastAsia="宋体" w:hAnsi="Consolas" w:cs="宋体" w:hint="eastAsia"/>
          <w:color w:val="F8F8F2"/>
          <w:kern w:val="0"/>
          <w:sz w:val="21"/>
          <w:szCs w:val="21"/>
          <w:lang w:bidi="ar-SA"/>
        </w:rPr>
        <w:t>取过来的就不要了</w:t>
      </w:r>
      <w:r w:rsidR="00843CD2">
        <w:rPr>
          <w:rFonts w:ascii="Consolas" w:eastAsia="宋体" w:hAnsi="Consolas" w:cs="宋体"/>
          <w:color w:val="F8F8F2"/>
          <w:kern w:val="0"/>
          <w:sz w:val="21"/>
          <w:szCs w:val="21"/>
          <w:lang w:bidi="ar-SA"/>
        </w:rPr>
        <w:t>.</w:t>
      </w:r>
    </w:p>
    <w:p w14:paraId="310955BB" w14:textId="77777777" w:rsidR="00923713" w:rsidRPr="00CD2E0A" w:rsidRDefault="00923713" w:rsidP="00CD2E0A">
      <w:pPr>
        <w:shd w:val="clear" w:color="auto" w:fill="272822"/>
        <w:suppressAutoHyphens w:val="0"/>
        <w:spacing w:line="285" w:lineRule="atLeast"/>
        <w:rPr>
          <w:rFonts w:ascii="Consolas" w:eastAsia="宋体" w:hAnsi="Consolas" w:cs="宋体"/>
          <w:color w:val="F8F8F2"/>
          <w:kern w:val="0"/>
          <w:sz w:val="21"/>
          <w:szCs w:val="21"/>
          <w:lang w:bidi="ar-SA"/>
        </w:rPr>
      </w:pPr>
    </w:p>
    <w:p w14:paraId="6756BD11" w14:textId="735FF402" w:rsidR="00660F61" w:rsidRPr="002F52DA" w:rsidRDefault="00660F61" w:rsidP="00AA6B42">
      <w:pPr>
        <w:rPr>
          <w:rFonts w:eastAsiaTheme="minorEastAsia" w:hint="eastAsia"/>
        </w:rPr>
      </w:pPr>
    </w:p>
    <w:p w14:paraId="05A013E4" w14:textId="77777777" w:rsidR="00660F61" w:rsidRPr="00827DCD" w:rsidRDefault="00660F61" w:rsidP="00AA6B42"/>
    <w:p w14:paraId="6927B5B7" w14:textId="77777777" w:rsidR="00660F61" w:rsidRDefault="00660F61" w:rsidP="00AA6B42"/>
    <w:p w14:paraId="33732DE9" w14:textId="77777777" w:rsidR="00AA6B42" w:rsidRDefault="00AA6B42" w:rsidP="00AA6B42">
      <w:r>
        <w:t>Q3. In general, under what conditions will an EX stage need to take in forwarded inputs from</w:t>
      </w:r>
    </w:p>
    <w:p w14:paraId="64B503DB" w14:textId="77777777" w:rsidR="00AA6B42" w:rsidRDefault="00AA6B42" w:rsidP="00AA6B42">
      <w:r>
        <w:t>previous instructions? Where should those inputs come from in regards to the current cycle?</w:t>
      </w:r>
    </w:p>
    <w:p w14:paraId="0F61DBF4" w14:textId="77777777" w:rsidR="00AA6B42" w:rsidRDefault="00AA6B42" w:rsidP="00AA6B42">
      <w:r>
        <w:t>Assume you have the signals ALUout(n), rt(n), rs(n), regWrite(n), and regDst(n), where n is 0</w:t>
      </w:r>
    </w:p>
    <w:p w14:paraId="383FC8A1" w14:textId="77777777" w:rsidR="00AA6B42" w:rsidRDefault="00AA6B42" w:rsidP="00AA6B42">
      <w:r>
        <w:t>for the signal of the current instruction being executed by the EX stage, -1 for the previous, etc.</w:t>
      </w:r>
    </w:p>
    <w:p w14:paraId="020089AE" w14:textId="37AB16C7" w:rsidR="00AA6B42" w:rsidRDefault="00ED5B77" w:rsidP="00AA6B42">
      <w:r>
        <w:rPr>
          <w:rFonts w:ascii="微软雅黑" w:eastAsia="微软雅黑" w:hAnsi="微软雅黑" w:hint="eastAsia"/>
          <w:sz w:val="23"/>
          <w:szCs w:val="23"/>
          <w:shd w:val="clear" w:color="auto" w:fill="FFFFFF"/>
        </w:rPr>
        <w:t xml:space="preserve">通常，在什么条件下，EX阶段需要从先前的指令中接收转发的输入？ </w:t>
      </w:r>
      <w:r w:rsidR="00620BB5">
        <w:rPr>
          <w:rFonts w:ascii="微软雅黑" w:eastAsia="微软雅黑" w:hAnsi="微软雅黑" w:hint="eastAsia"/>
          <w:sz w:val="23"/>
          <w:szCs w:val="23"/>
          <w:shd w:val="clear" w:color="auto" w:fill="FFFFFF"/>
        </w:rPr>
        <w:t>就当前周期而言，这些i</w:t>
      </w:r>
      <w:r w:rsidR="00620BB5">
        <w:rPr>
          <w:rFonts w:ascii="微软雅黑" w:eastAsia="微软雅黑" w:hAnsi="微软雅黑"/>
          <w:sz w:val="23"/>
          <w:szCs w:val="23"/>
          <w:shd w:val="clear" w:color="auto" w:fill="FFFFFF"/>
        </w:rPr>
        <w:t>nput</w:t>
      </w:r>
      <w:r>
        <w:rPr>
          <w:rFonts w:ascii="微软雅黑" w:eastAsia="微软雅黑" w:hAnsi="微软雅黑" w:hint="eastAsia"/>
          <w:sz w:val="23"/>
          <w:szCs w:val="23"/>
          <w:shd w:val="clear" w:color="auto" w:fill="FFFFFF"/>
        </w:rPr>
        <w:t>应从何而来？假设您有信号ALUout（n），rt（n），rs（n），regWrite（n）和regDst（n），其中n为0，表示EX级正在执行的当前指令的信号- 1代表前一个，依此类推。</w:t>
      </w:r>
    </w:p>
    <w:p w14:paraId="69AE8CBC" w14:textId="77777777" w:rsidR="00AA6B42" w:rsidRDefault="00AA6B42" w:rsidP="00AA6B42">
      <w:r>
        <w:t xml:space="preserve">For example, </w:t>
      </w:r>
    </w:p>
    <w:p w14:paraId="6859EECD" w14:textId="77777777" w:rsidR="00AA6B42" w:rsidRDefault="00AA6B42" w:rsidP="00AA6B42"/>
    <w:p w14:paraId="5D2B0B88" w14:textId="1C100C0C" w:rsidR="00AA6B42" w:rsidRPr="003219CC" w:rsidRDefault="00AA6B42" w:rsidP="00AA6B42">
      <w:pPr>
        <w:rPr>
          <w:rFonts w:eastAsiaTheme="minorEastAsia" w:hint="eastAsia"/>
        </w:rPr>
      </w:pPr>
      <w:r w:rsidRPr="00FC5F4D">
        <w:t>Forward ALUout(-1) if (rs2(0) == regDst(-1) || rs1(0) == regDst(-1)) &amp;&amp; regWrite(-1)</w:t>
      </w:r>
      <w:r w:rsidR="003219CC">
        <w:t>//</w:t>
      </w:r>
      <w:r w:rsidR="003219CC">
        <w:rPr>
          <w:rFonts w:asciiTheme="minorEastAsia" w:eastAsiaTheme="minorEastAsia" w:hAnsiTheme="minorEastAsia" w:hint="eastAsia"/>
        </w:rPr>
        <w:t>如果要写回</w:t>
      </w:r>
      <w:r w:rsidR="003219CC">
        <w:rPr>
          <w:rFonts w:eastAsiaTheme="minorEastAsia" w:hint="eastAsia"/>
        </w:rPr>
        <w:t>,</w:t>
      </w:r>
      <w:r w:rsidR="003219CC">
        <w:rPr>
          <w:rFonts w:eastAsiaTheme="minorEastAsia"/>
        </w:rPr>
        <w:t xml:space="preserve"> </w:t>
      </w:r>
      <w:r w:rsidR="003219CC">
        <w:rPr>
          <w:rFonts w:eastAsiaTheme="minorEastAsia" w:hint="eastAsia"/>
        </w:rPr>
        <w:t>那就直接转发</w:t>
      </w:r>
    </w:p>
    <w:p w14:paraId="5766512C" w14:textId="3E531BA3" w:rsidR="00AA6B42" w:rsidRDefault="00067A1A" w:rsidP="00AA6B42">
      <w:pPr>
        <w:rPr>
          <w:rFonts w:asciiTheme="minorEastAsia" w:eastAsiaTheme="minorEastAsia" w:hAnsiTheme="minorEastAsia"/>
        </w:rPr>
      </w:pPr>
      <w:r>
        <w:rPr>
          <w:rFonts w:asciiTheme="minorEastAsia" w:eastAsiaTheme="minorEastAsia" w:hAnsiTheme="minorEastAsia"/>
        </w:rPr>
        <w:t xml:space="preserve">Add s2 s1 s0 </w:t>
      </w:r>
    </w:p>
    <w:p w14:paraId="15581588" w14:textId="6572223C" w:rsidR="00067A1A" w:rsidRDefault="00067A1A" w:rsidP="00AA6B42">
      <w:r>
        <w:rPr>
          <w:rFonts w:asciiTheme="minorEastAsia" w:eastAsiaTheme="minorEastAsia" w:hAnsiTheme="minorEastAsia"/>
        </w:rPr>
        <w:t>Add s3 s2 s5</w:t>
      </w:r>
    </w:p>
    <w:p w14:paraId="0B44ECFD" w14:textId="669848A3" w:rsidR="00AA6B42" w:rsidRDefault="00AA6B42" w:rsidP="00AA6B42">
      <w:r>
        <w:t>Please give other conditions.</w:t>
      </w:r>
      <w:r w:rsidR="00660F61">
        <w:t xml:space="preserve"> (</w:t>
      </w:r>
      <w:r w:rsidR="00CB10C4">
        <w:t>10</w:t>
      </w:r>
      <w:r w:rsidR="00660F61">
        <w:t xml:space="preserve"> points)</w:t>
      </w:r>
    </w:p>
    <w:p w14:paraId="7B27842E" w14:textId="7809A5AC" w:rsidR="00067A1A" w:rsidRDefault="00067A1A" w:rsidP="00AA6B42">
      <w:pPr>
        <w:rPr>
          <w:rFonts w:eastAsiaTheme="minorEastAsia"/>
        </w:rPr>
      </w:pPr>
    </w:p>
    <w:p w14:paraId="3A66A597" w14:textId="3E07D269" w:rsidR="00ED69F4" w:rsidRPr="002B060B" w:rsidRDefault="00F16DF7" w:rsidP="00AA6B42">
      <w:pPr>
        <w:rPr>
          <w:rFonts w:eastAsiaTheme="minorEastAsia" w:hint="eastAsia"/>
        </w:rPr>
      </w:pPr>
      <w:r>
        <w:t>Forward ALUout(-2) if (rs2(0) == regDst(-2) || rs1(0) == regDst(-2)) &amp;&amp; regWrite(-2</w:t>
      </w:r>
      <w:r w:rsidRPr="00FC5F4D">
        <w:t>)</w:t>
      </w:r>
      <w:r w:rsidR="002B060B">
        <w:t xml:space="preserve">// </w:t>
      </w:r>
      <w:r w:rsidR="002B060B">
        <w:rPr>
          <w:rFonts w:asciiTheme="minorEastAsia" w:eastAsiaTheme="minorEastAsia" w:hAnsiTheme="minorEastAsia" w:hint="eastAsia"/>
        </w:rPr>
        <w:t>还</w:t>
      </w:r>
      <w:r w:rsidR="00C071FA">
        <w:rPr>
          <w:rFonts w:asciiTheme="minorEastAsia" w:eastAsiaTheme="minorEastAsia" w:hAnsiTheme="minorEastAsia" w:hint="eastAsia"/>
        </w:rPr>
        <w:t>在dm</w:t>
      </w:r>
      <w:r w:rsidR="00C071FA">
        <w:rPr>
          <w:rFonts w:asciiTheme="minorEastAsia" w:eastAsiaTheme="minorEastAsia" w:hAnsiTheme="minorEastAsia"/>
        </w:rPr>
        <w:t>,</w:t>
      </w:r>
      <w:r w:rsidR="002B060B">
        <w:rPr>
          <w:rFonts w:asciiTheme="minorEastAsia" w:eastAsiaTheme="minorEastAsia" w:hAnsiTheme="minorEastAsia" w:hint="eastAsia"/>
        </w:rPr>
        <w:t>没有写回</w:t>
      </w:r>
    </w:p>
    <w:p w14:paraId="6E803805" w14:textId="126FD862" w:rsidR="002B060B" w:rsidRPr="00C071FA" w:rsidRDefault="002B060B" w:rsidP="002B060B">
      <w:pPr>
        <w:rPr>
          <w:rFonts w:eastAsiaTheme="minorEastAsia" w:hint="eastAsia"/>
        </w:rPr>
      </w:pPr>
      <w:r>
        <w:t>Forward AL</w:t>
      </w:r>
      <w:r>
        <w:t>Uout(-3) if (rs2(0) == regDst(-3</w:t>
      </w:r>
      <w:r>
        <w:t>) || rs1(</w:t>
      </w:r>
      <w:r>
        <w:t>0) == regDst(-3)) &amp;&amp; regWrite(-3</w:t>
      </w:r>
      <w:r w:rsidRPr="00FC5F4D">
        <w:t>)</w:t>
      </w:r>
      <w:r>
        <w:t>//</w:t>
      </w:r>
      <w:r w:rsidR="00C071FA">
        <w:rPr>
          <w:rFonts w:asciiTheme="minorEastAsia" w:eastAsiaTheme="minorEastAsia" w:hAnsiTheme="minorEastAsia" w:hint="eastAsia"/>
        </w:rPr>
        <w:t>在wb</w:t>
      </w:r>
      <w:r w:rsidR="00C071FA">
        <w:rPr>
          <w:rFonts w:asciiTheme="minorEastAsia" w:eastAsiaTheme="minorEastAsia" w:hAnsiTheme="minorEastAsia"/>
        </w:rPr>
        <w:t xml:space="preserve"> </w:t>
      </w:r>
      <w:r w:rsidR="00C071FA">
        <w:rPr>
          <w:rFonts w:asciiTheme="minorEastAsia" w:eastAsiaTheme="minorEastAsia" w:hAnsiTheme="minorEastAsia" w:hint="eastAsia"/>
        </w:rPr>
        <w:t>但是还是来不及.</w:t>
      </w:r>
      <w:bookmarkStart w:id="0" w:name="_GoBack"/>
      <w:bookmarkEnd w:id="0"/>
    </w:p>
    <w:p w14:paraId="68FEA9E1" w14:textId="77777777" w:rsidR="00F16DF7" w:rsidRPr="002B060B" w:rsidRDefault="00F16DF7" w:rsidP="00AA6B42"/>
    <w:p w14:paraId="15186791" w14:textId="77777777" w:rsidR="00F16DF7" w:rsidRPr="00ED69F4" w:rsidRDefault="00F16DF7" w:rsidP="00AA6B42">
      <w:pPr>
        <w:rPr>
          <w:rFonts w:eastAsiaTheme="minorEastAsia" w:hint="eastAsia"/>
        </w:rPr>
      </w:pPr>
    </w:p>
    <w:p w14:paraId="2C09EC2C" w14:textId="5273180A" w:rsidR="00067A1A" w:rsidRDefault="00067A1A" w:rsidP="00AA6B42">
      <w:pPr>
        <w:rPr>
          <w:rFonts w:eastAsiaTheme="minorEastAsia"/>
        </w:rPr>
      </w:pPr>
      <w:r>
        <w:t>Lw</w:t>
      </w:r>
      <w:r>
        <w:rPr>
          <w:rFonts w:eastAsiaTheme="minorEastAsia" w:hint="eastAsia"/>
        </w:rPr>
        <w:t>的转发不同</w:t>
      </w:r>
      <w:r>
        <w:rPr>
          <w:rFonts w:eastAsiaTheme="minorEastAsia" w:hint="eastAsia"/>
        </w:rPr>
        <w:t>,</w:t>
      </w:r>
      <w:r>
        <w:rPr>
          <w:rFonts w:eastAsiaTheme="minorEastAsia" w:hint="eastAsia"/>
        </w:rPr>
        <w:t>是在</w:t>
      </w:r>
      <w:r>
        <w:rPr>
          <w:rFonts w:eastAsiaTheme="minorEastAsia" w:hint="eastAsia"/>
        </w:rPr>
        <w:t>mem</w:t>
      </w:r>
      <w:r>
        <w:rPr>
          <w:rFonts w:eastAsiaTheme="minorEastAsia"/>
        </w:rPr>
        <w:t xml:space="preserve"> </w:t>
      </w:r>
      <w:r>
        <w:rPr>
          <w:rFonts w:eastAsiaTheme="minorEastAsia" w:hint="eastAsia"/>
        </w:rPr>
        <w:t>后才有结果</w:t>
      </w:r>
    </w:p>
    <w:p w14:paraId="6E445DE1" w14:textId="54FA21A7" w:rsidR="00660F61" w:rsidRDefault="00D35381" w:rsidP="00ED69F4">
      <w:r>
        <w:rPr>
          <w:rFonts w:eastAsiaTheme="minorEastAsia" w:hint="eastAsia"/>
        </w:rPr>
        <w:t>Forward</w:t>
      </w:r>
      <w:r>
        <w:rPr>
          <w:rFonts w:eastAsiaTheme="minorEastAsia"/>
        </w:rPr>
        <w:t xml:space="preserve"> </w:t>
      </w:r>
      <w:r>
        <w:rPr>
          <w:rFonts w:eastAsiaTheme="minorEastAsia" w:hint="eastAsia"/>
        </w:rPr>
        <w:t>memDst</w:t>
      </w:r>
      <w:r>
        <w:rPr>
          <w:rFonts w:eastAsiaTheme="minorEastAsia"/>
        </w:rPr>
        <w:t xml:space="preserve">(-1) </w:t>
      </w:r>
      <w:r>
        <w:rPr>
          <w:rFonts w:eastAsiaTheme="minorEastAsia" w:hint="eastAsia"/>
        </w:rPr>
        <w:t>if</w:t>
      </w:r>
      <w:r w:rsidR="00DF0C44" w:rsidRPr="00FC5F4D">
        <w:t>(rs2(0) == regDst(-1) || rs1(0) == regDst(-1))</w:t>
      </w:r>
      <w:r>
        <w:rPr>
          <w:rFonts w:eastAsiaTheme="minorEastAsia"/>
        </w:rPr>
        <w:t xml:space="preserve">&amp;&amp; </w:t>
      </w:r>
      <w:r w:rsidRPr="00FC5F4D">
        <w:t>regWrite(-1)</w:t>
      </w:r>
    </w:p>
    <w:p w14:paraId="1AE9F231" w14:textId="1BFCF235" w:rsidR="00ED69F4" w:rsidRDefault="00ED69F4" w:rsidP="00ED69F4"/>
    <w:p w14:paraId="51E49BC4" w14:textId="77777777" w:rsidR="00ED69F4" w:rsidRDefault="00ED69F4" w:rsidP="00ED69F4"/>
    <w:p w14:paraId="4FD274E0" w14:textId="0580F9F7" w:rsidR="00660F61" w:rsidRDefault="00660F61" w:rsidP="007E6580"/>
    <w:p w14:paraId="57DAA431" w14:textId="77777777" w:rsidR="00660F61" w:rsidRDefault="00660F61" w:rsidP="00AA6B42"/>
    <w:p w14:paraId="79D9DE70" w14:textId="77777777" w:rsidR="00660F61" w:rsidRDefault="00660F61" w:rsidP="00AA6B42"/>
    <w:p w14:paraId="36376B72" w14:textId="77777777" w:rsidR="00660F61" w:rsidRDefault="00660F61" w:rsidP="00AA6B42"/>
    <w:p w14:paraId="0721B887" w14:textId="77777777" w:rsidR="00660F61" w:rsidRDefault="00660F61" w:rsidP="00AA6B42"/>
    <w:p w14:paraId="33B0CACA" w14:textId="77777777" w:rsidR="00660F61" w:rsidRDefault="00660F61" w:rsidP="00AA6B42"/>
    <w:p w14:paraId="2060869E" w14:textId="77777777" w:rsidR="00AA6B42" w:rsidRDefault="00AA6B42" w:rsidP="00AA6B42"/>
    <w:p w14:paraId="32193012" w14:textId="77777777" w:rsidR="00AA6B42" w:rsidRDefault="00AA6B42" w:rsidP="00AA6B42">
      <w:r>
        <w:t>Q4. Spot the data dependencies in the code below and figure out why forwarding cannot</w:t>
      </w:r>
    </w:p>
    <w:p w14:paraId="0B55DFC2" w14:textId="77777777" w:rsidR="00AA6B42" w:rsidRDefault="00AA6B42" w:rsidP="00AA6B42">
      <w:r>
        <w:t xml:space="preserve">resolve this hazard. </w:t>
      </w:r>
      <w:r w:rsidRPr="00FC5F4D">
        <w:t>What can we do to solve this data hazard?</w:t>
      </w:r>
      <w:r w:rsidR="00660F61">
        <w:t xml:space="preserve"> (</w:t>
      </w:r>
      <w:r w:rsidR="00CB10C4">
        <w:t>10</w:t>
      </w:r>
      <w:r w:rsidR="00660F61">
        <w:t xml:space="preserve"> points)</w:t>
      </w:r>
    </w:p>
    <w:p w14:paraId="7875D84F" w14:textId="77777777" w:rsidR="00AA6B42" w:rsidRDefault="00AA6B42" w:rsidP="00AA6B42"/>
    <w:p w14:paraId="5BF84FCD" w14:textId="77777777" w:rsidR="00AA6B42" w:rsidRDefault="0082199D" w:rsidP="00AA6B42">
      <w:pPr>
        <w:jc w:val="center"/>
      </w:pPr>
      <w:r w:rsidRPr="00A93C22">
        <w:rPr>
          <w:noProof/>
          <w:lang w:bidi="ar-SA"/>
        </w:rPr>
        <w:drawing>
          <wp:inline distT="0" distB="0" distL="0" distR="0" wp14:anchorId="3CCF249B" wp14:editId="71BC2825">
            <wp:extent cx="3898900" cy="6096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0" cy="609600"/>
                    </a:xfrm>
                    <a:prstGeom prst="rect">
                      <a:avLst/>
                    </a:prstGeom>
                    <a:noFill/>
                    <a:ln>
                      <a:noFill/>
                    </a:ln>
                  </pic:spPr>
                </pic:pic>
              </a:graphicData>
            </a:graphic>
          </wp:inline>
        </w:drawing>
      </w:r>
    </w:p>
    <w:p w14:paraId="6AB3E1CD" w14:textId="3D1E2286" w:rsidR="00660F61" w:rsidRPr="00893CDD" w:rsidRDefault="00660F61" w:rsidP="00AA6B42">
      <w:pPr>
        <w:rPr>
          <w:rFonts w:eastAsiaTheme="minorEastAsia" w:hint="eastAsia"/>
        </w:rPr>
      </w:pPr>
    </w:p>
    <w:p w14:paraId="11EA6A70" w14:textId="7758612F" w:rsidR="00660F61" w:rsidRPr="00893CDD" w:rsidRDefault="008601BE" w:rsidP="00AA6B42">
      <w:pPr>
        <w:rPr>
          <w:rFonts w:eastAsiaTheme="minorEastAsia"/>
          <w:color w:val="FF0000"/>
        </w:rPr>
      </w:pPr>
      <w:r w:rsidRPr="00893CDD">
        <w:rPr>
          <w:rFonts w:asciiTheme="minorEastAsia" w:eastAsiaTheme="minorEastAsia" w:hAnsiTheme="minorEastAsia" w:hint="eastAsia"/>
          <w:color w:val="FF0000"/>
        </w:rPr>
        <w:t>即使使用了</w:t>
      </w:r>
      <w:r w:rsidR="0093330A">
        <w:rPr>
          <w:rFonts w:eastAsiaTheme="minorEastAsia" w:hint="eastAsia"/>
          <w:color w:val="FF0000"/>
        </w:rPr>
        <w:t>旁路转发</w:t>
      </w:r>
      <w:r w:rsidRPr="00893CDD">
        <w:rPr>
          <w:rFonts w:eastAsiaTheme="minorEastAsia" w:hint="eastAsia"/>
          <w:color w:val="FF0000"/>
        </w:rPr>
        <w:t>机制</w:t>
      </w:r>
      <w:r w:rsidRPr="00893CDD">
        <w:rPr>
          <w:rFonts w:eastAsiaTheme="minorEastAsia" w:hint="eastAsia"/>
          <w:color w:val="FF0000"/>
        </w:rPr>
        <w:t>,</w:t>
      </w:r>
      <w:r w:rsidRPr="00893CDD">
        <w:rPr>
          <w:rFonts w:eastAsiaTheme="minorEastAsia"/>
          <w:color w:val="FF0000"/>
        </w:rPr>
        <w:t xml:space="preserve"> </w:t>
      </w:r>
      <w:r w:rsidRPr="00893CDD">
        <w:rPr>
          <w:rFonts w:eastAsiaTheme="minorEastAsia" w:hint="eastAsia"/>
          <w:color w:val="FF0000"/>
        </w:rPr>
        <w:t>仍然会产生一次阻塞</w:t>
      </w:r>
      <w:r w:rsidRPr="00893CDD">
        <w:rPr>
          <w:rFonts w:eastAsiaTheme="minorEastAsia" w:hint="eastAsia"/>
          <w:color w:val="FF0000"/>
        </w:rPr>
        <w:t>,</w:t>
      </w:r>
      <w:r w:rsidRPr="00893CDD">
        <w:rPr>
          <w:rFonts w:eastAsiaTheme="minorEastAsia"/>
          <w:color w:val="FF0000"/>
        </w:rPr>
        <w:t xml:space="preserve"> </w:t>
      </w:r>
      <w:r w:rsidRPr="00893CDD">
        <w:rPr>
          <w:rFonts w:eastAsiaTheme="minorEastAsia" w:hint="eastAsia"/>
          <w:color w:val="FF0000"/>
        </w:rPr>
        <w:t>存储器访问的输出到执行级的输入之间的路径在时间上是倒着的</w:t>
      </w:r>
      <w:r w:rsidRPr="00893CDD">
        <w:rPr>
          <w:rFonts w:eastAsiaTheme="minorEastAsia" w:hint="eastAsia"/>
          <w:color w:val="FF0000"/>
        </w:rPr>
        <w:t>,</w:t>
      </w:r>
      <w:r w:rsidR="0093330A">
        <w:rPr>
          <w:rFonts w:eastAsiaTheme="minorEastAsia" w:hint="eastAsia"/>
          <w:color w:val="FF0000"/>
        </w:rPr>
        <w:t>第二条指令需要在</w:t>
      </w:r>
      <w:r w:rsidR="0093330A">
        <w:rPr>
          <w:rFonts w:eastAsiaTheme="minorEastAsia" w:hint="eastAsia"/>
          <w:color w:val="FF0000"/>
        </w:rPr>
        <w:t>C</w:t>
      </w:r>
      <w:r w:rsidR="0093330A">
        <w:rPr>
          <w:rFonts w:eastAsiaTheme="minorEastAsia"/>
          <w:color w:val="FF0000"/>
        </w:rPr>
        <w:t>3</w:t>
      </w:r>
      <w:r w:rsidR="0093330A">
        <w:rPr>
          <w:rFonts w:eastAsiaTheme="minorEastAsia" w:hint="eastAsia"/>
          <w:color w:val="FF0000"/>
        </w:rPr>
        <w:t>之前获得第一条指令</w:t>
      </w:r>
      <w:r w:rsidR="0093330A">
        <w:rPr>
          <w:rFonts w:eastAsiaTheme="minorEastAsia" w:hint="eastAsia"/>
          <w:color w:val="FF0000"/>
        </w:rPr>
        <w:t>mem</w:t>
      </w:r>
      <w:r w:rsidR="0093330A">
        <w:rPr>
          <w:rFonts w:eastAsiaTheme="minorEastAsia" w:hint="eastAsia"/>
          <w:color w:val="FF0000"/>
        </w:rPr>
        <w:t>的结果</w:t>
      </w:r>
      <w:r w:rsidR="0093330A">
        <w:rPr>
          <w:rFonts w:eastAsiaTheme="minorEastAsia" w:hint="eastAsia"/>
          <w:color w:val="FF0000"/>
        </w:rPr>
        <w:t>,</w:t>
      </w:r>
      <w:r w:rsidR="0093330A">
        <w:rPr>
          <w:rFonts w:eastAsiaTheme="minorEastAsia"/>
          <w:color w:val="FF0000"/>
        </w:rPr>
        <w:t xml:space="preserve"> </w:t>
      </w:r>
      <w:r w:rsidR="0093330A">
        <w:rPr>
          <w:rFonts w:eastAsiaTheme="minorEastAsia" w:hint="eastAsia"/>
          <w:color w:val="FF0000"/>
        </w:rPr>
        <w:t>而第一条指令</w:t>
      </w:r>
      <w:r w:rsidR="0093330A">
        <w:rPr>
          <w:rFonts w:eastAsiaTheme="minorEastAsia" w:hint="eastAsia"/>
          <w:color w:val="FF0000"/>
        </w:rPr>
        <w:t>C</w:t>
      </w:r>
      <w:r w:rsidR="0093330A">
        <w:rPr>
          <w:rFonts w:eastAsiaTheme="minorEastAsia"/>
          <w:color w:val="FF0000"/>
        </w:rPr>
        <w:t>3</w:t>
      </w:r>
      <w:r w:rsidR="0093330A">
        <w:rPr>
          <w:rFonts w:eastAsiaTheme="minorEastAsia" w:hint="eastAsia"/>
          <w:color w:val="FF0000"/>
        </w:rPr>
        <w:t>之后才完成</w:t>
      </w:r>
      <w:r w:rsidR="0093330A">
        <w:rPr>
          <w:rFonts w:eastAsiaTheme="minorEastAsia" w:hint="eastAsia"/>
          <w:color w:val="FF0000"/>
        </w:rPr>
        <w:t>mem</w:t>
      </w:r>
      <w:r w:rsidR="00662070">
        <w:rPr>
          <w:rFonts w:eastAsiaTheme="minorEastAsia"/>
          <w:color w:val="FF0000"/>
        </w:rPr>
        <w:t>.</w:t>
      </w:r>
    </w:p>
    <w:p w14:paraId="7076DC73" w14:textId="51F417AE" w:rsidR="008601BE" w:rsidRPr="00893CDD" w:rsidRDefault="008601BE" w:rsidP="00AA6B42">
      <w:pPr>
        <w:rPr>
          <w:rFonts w:eastAsiaTheme="minorEastAsia" w:hint="eastAsia"/>
          <w:color w:val="FF0000"/>
        </w:rPr>
      </w:pPr>
      <w:r w:rsidRPr="00893CDD">
        <w:rPr>
          <w:rFonts w:eastAsiaTheme="minorEastAsia" w:hint="eastAsia"/>
          <w:color w:val="FF0000"/>
        </w:rPr>
        <w:t>我们可以插入气泡来解决这个数据冒险</w:t>
      </w:r>
      <w:r w:rsidR="00893CDD">
        <w:rPr>
          <w:rFonts w:eastAsiaTheme="minorEastAsia"/>
          <w:color w:val="FF0000"/>
        </w:rPr>
        <w:t>,</w:t>
      </w:r>
      <w:r w:rsidR="00C215FB" w:rsidRPr="00893CDD">
        <w:rPr>
          <w:rFonts w:eastAsiaTheme="minorEastAsia" w:hint="eastAsia"/>
          <w:color w:val="FF0000"/>
        </w:rPr>
        <w:t>或者重新排列指令</w:t>
      </w:r>
      <w:r w:rsidR="00893CDD">
        <w:rPr>
          <w:rFonts w:eastAsiaTheme="minorEastAsia"/>
          <w:color w:val="FF0000"/>
        </w:rPr>
        <w:t>.</w:t>
      </w:r>
    </w:p>
    <w:p w14:paraId="355BE7F6" w14:textId="77777777" w:rsidR="008A5600" w:rsidRPr="008A5600" w:rsidRDefault="008A5600" w:rsidP="008A5600">
      <w:pPr>
        <w:shd w:val="clear" w:color="auto" w:fill="FFFFFF"/>
        <w:suppressAutoHyphens w:val="0"/>
        <w:rPr>
          <w:rFonts w:ascii="微软雅黑" w:eastAsia="微软雅黑" w:hAnsi="微软雅黑" w:cs="宋体"/>
          <w:color w:val="FF0000"/>
          <w:kern w:val="0"/>
          <w:sz w:val="23"/>
          <w:szCs w:val="23"/>
          <w:lang w:bidi="ar-SA"/>
        </w:rPr>
      </w:pPr>
      <w:r w:rsidRPr="008A5600">
        <w:rPr>
          <w:rFonts w:ascii="微软雅黑" w:eastAsia="微软雅黑" w:hAnsi="微软雅黑" w:cs="宋体" w:hint="eastAsia"/>
          <w:color w:val="FF0000"/>
          <w:kern w:val="0"/>
          <w:sz w:val="23"/>
          <w:szCs w:val="23"/>
          <w:lang w:bidi="ar-SA"/>
        </w:rPr>
        <w:br/>
        <w:t>Even if the bypass mechanism is used, a blockage will still occur, and the path from the output of the memory access to the input of the execution stage is reversed in time, which is obviously impossible.</w:t>
      </w:r>
    </w:p>
    <w:p w14:paraId="714467FD" w14:textId="6B3A7209" w:rsidR="008A5600" w:rsidRPr="008A5600" w:rsidRDefault="008A5600" w:rsidP="008A5600">
      <w:pPr>
        <w:shd w:val="clear" w:color="auto" w:fill="FFFFFF"/>
        <w:suppressAutoHyphens w:val="0"/>
        <w:rPr>
          <w:rFonts w:ascii="微软雅黑" w:eastAsia="微软雅黑" w:hAnsi="微软雅黑" w:cs="宋体" w:hint="eastAsia"/>
          <w:color w:val="FF0000"/>
          <w:kern w:val="0"/>
          <w:sz w:val="23"/>
          <w:szCs w:val="23"/>
          <w:lang w:bidi="ar-SA"/>
        </w:rPr>
      </w:pPr>
      <w:r w:rsidRPr="008A5600">
        <w:rPr>
          <w:rFonts w:ascii="微软雅黑" w:eastAsia="微软雅黑" w:hAnsi="微软雅黑" w:cs="宋体" w:hint="eastAsia"/>
          <w:color w:val="FF0000"/>
          <w:kern w:val="0"/>
          <w:sz w:val="23"/>
          <w:szCs w:val="23"/>
          <w:lang w:bidi="ar-SA"/>
        </w:rPr>
        <w:t>We can insert bubbles</w:t>
      </w:r>
      <w:r w:rsidR="00893CDD">
        <w:rPr>
          <w:rFonts w:ascii="微软雅黑" w:eastAsia="微软雅黑" w:hAnsi="微软雅黑" w:cs="宋体" w:hint="eastAsia"/>
          <w:color w:val="FF0000"/>
          <w:kern w:val="0"/>
          <w:sz w:val="23"/>
          <w:szCs w:val="23"/>
          <w:lang w:bidi="ar-SA"/>
        </w:rPr>
        <w:t xml:space="preserve"> to solve this data adventure</w:t>
      </w:r>
      <w:r w:rsidR="00893CDD">
        <w:rPr>
          <w:rFonts w:ascii="微软雅黑" w:eastAsia="微软雅黑" w:hAnsi="微软雅黑" w:cs="宋体"/>
          <w:color w:val="FF0000"/>
          <w:kern w:val="0"/>
          <w:sz w:val="23"/>
          <w:szCs w:val="23"/>
          <w:lang w:bidi="ar-SA"/>
        </w:rPr>
        <w:t>, o</w:t>
      </w:r>
      <w:r w:rsidRPr="008A5600">
        <w:rPr>
          <w:rFonts w:ascii="微软雅黑" w:eastAsia="微软雅黑" w:hAnsi="微软雅黑" w:cs="宋体" w:hint="eastAsia"/>
          <w:color w:val="FF0000"/>
          <w:kern w:val="0"/>
          <w:sz w:val="23"/>
          <w:szCs w:val="23"/>
          <w:lang w:bidi="ar-SA"/>
        </w:rPr>
        <w:t>r rearrange the instructions,</w:t>
      </w:r>
    </w:p>
    <w:p w14:paraId="690212EB" w14:textId="77777777" w:rsidR="00660F61" w:rsidRDefault="00660F61" w:rsidP="00AA6B42"/>
    <w:p w14:paraId="0F9C9F1C" w14:textId="77777777" w:rsidR="00660F61" w:rsidRDefault="00660F61" w:rsidP="00AA6B42"/>
    <w:p w14:paraId="0690B191" w14:textId="77777777" w:rsidR="00660F61" w:rsidRDefault="00660F61" w:rsidP="00AA6B42"/>
    <w:p w14:paraId="77F8CA95" w14:textId="77777777" w:rsidR="00AA6B42" w:rsidRDefault="00AA6B42" w:rsidP="00AA6B42">
      <w:r>
        <w:rPr>
          <w:rFonts w:hint="eastAsia"/>
        </w:rPr>
        <w:t>Q</w:t>
      </w:r>
      <w:r>
        <w:t>5. Given the RISC-V code below and a pipelined CPU with no forwarding, how many hazards</w:t>
      </w:r>
    </w:p>
    <w:p w14:paraId="1E80BE33" w14:textId="77777777" w:rsidR="00AA6B42" w:rsidRDefault="00AA6B42" w:rsidP="00AA6B42">
      <w:r>
        <w:lastRenderedPageBreak/>
        <w:t>would there be? What types are each hazard? Consider all possible hazards from all pairs of</w:t>
      </w:r>
    </w:p>
    <w:p w14:paraId="4C0D7EF9" w14:textId="77777777" w:rsidR="00AA6B42" w:rsidRDefault="00AA6B42" w:rsidP="00AA6B42">
      <w:r>
        <w:t>instructions. How many stalls would there need to be in order to fix the data hazard(s)? What about the</w:t>
      </w:r>
    </w:p>
    <w:p w14:paraId="3CCCE522" w14:textId="77777777" w:rsidR="00AA6B42" w:rsidRDefault="00AA6B42" w:rsidP="00AA6B42">
      <w:r>
        <w:t>control hazard(s)?</w:t>
      </w:r>
      <w:r w:rsidR="00660F61">
        <w:t xml:space="preserve"> (</w:t>
      </w:r>
      <w:r w:rsidR="00CB10C4">
        <w:t>10</w:t>
      </w:r>
      <w:r w:rsidR="00660F61">
        <w:t xml:space="preserve"> points)</w:t>
      </w:r>
    </w:p>
    <w:p w14:paraId="1B7F188E" w14:textId="77777777" w:rsidR="00AA6B42" w:rsidRDefault="00AA6B42" w:rsidP="00AA6B42"/>
    <w:p w14:paraId="23B42A2D" w14:textId="0EA3604E" w:rsidR="006F25B4" w:rsidRPr="0093330A" w:rsidRDefault="0082199D" w:rsidP="0093330A">
      <w:pPr>
        <w:jc w:val="center"/>
        <w:rPr>
          <w:rFonts w:eastAsiaTheme="minorEastAsia" w:hint="eastAsia"/>
          <w:noProof/>
        </w:rPr>
      </w:pPr>
      <w:r w:rsidRPr="00A93C22">
        <w:rPr>
          <w:noProof/>
          <w:lang w:bidi="ar-SA"/>
        </w:rPr>
        <w:drawing>
          <wp:inline distT="0" distB="0" distL="0" distR="0" wp14:anchorId="5A5D0B7A" wp14:editId="3E8E20DC">
            <wp:extent cx="5276850" cy="11112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1111250"/>
                    </a:xfrm>
                    <a:prstGeom prst="rect">
                      <a:avLst/>
                    </a:prstGeom>
                    <a:noFill/>
                    <a:ln>
                      <a:noFill/>
                    </a:ln>
                  </pic:spPr>
                </pic:pic>
              </a:graphicData>
            </a:graphic>
          </wp:inline>
        </w:drawing>
      </w:r>
    </w:p>
    <w:p w14:paraId="51C2D28B" w14:textId="59ACC046" w:rsidR="006F25B4" w:rsidRDefault="001F0C1E" w:rsidP="001F0C1E">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 xml:space="preserve">And s2,t0,a0 </w:t>
      </w:r>
      <w:r>
        <w:rPr>
          <w:rFonts w:ascii="Consolas" w:eastAsia="宋体" w:hAnsi="Consolas" w:cs="宋体" w:hint="eastAsia"/>
          <w:color w:val="F8F8F2"/>
          <w:kern w:val="0"/>
          <w:sz w:val="21"/>
          <w:szCs w:val="21"/>
          <w:lang w:bidi="ar-SA"/>
        </w:rPr>
        <w:t>有数据冒险</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依赖前面的数据</w:t>
      </w:r>
      <w:r w:rsidR="00DD5AA2">
        <w:rPr>
          <w:rFonts w:ascii="Consolas" w:eastAsia="宋体" w:hAnsi="Consolas" w:cs="宋体" w:hint="eastAsia"/>
          <w:color w:val="F8F8F2"/>
          <w:kern w:val="0"/>
          <w:sz w:val="21"/>
          <w:szCs w:val="21"/>
          <w:lang w:bidi="ar-SA"/>
        </w:rPr>
        <w:t>t</w:t>
      </w:r>
      <w:r w:rsidR="00DD5AA2">
        <w:rPr>
          <w:rFonts w:ascii="Consolas" w:eastAsia="宋体" w:hAnsi="Consolas" w:cs="宋体"/>
          <w:color w:val="F8F8F2"/>
          <w:kern w:val="0"/>
          <w:sz w:val="21"/>
          <w:szCs w:val="21"/>
          <w:lang w:bidi="ar-SA"/>
        </w:rPr>
        <w:t>0</w:t>
      </w:r>
      <w:r w:rsidR="00DD5AA2">
        <w:rPr>
          <w:rFonts w:ascii="Consolas" w:eastAsia="宋体" w:hAnsi="Consolas" w:cs="宋体" w:hint="eastAsia"/>
          <w:color w:val="F8F8F2"/>
          <w:kern w:val="0"/>
          <w:sz w:val="21"/>
          <w:szCs w:val="21"/>
          <w:lang w:bidi="ar-SA"/>
        </w:rPr>
        <w:t>.</w:t>
      </w:r>
      <w:r w:rsidR="002D63A1">
        <w:rPr>
          <w:rFonts w:ascii="Consolas" w:eastAsia="宋体" w:hAnsi="Consolas" w:cs="宋体" w:hint="eastAsia"/>
          <w:color w:val="F8F8F2"/>
          <w:kern w:val="0"/>
          <w:sz w:val="21"/>
          <w:szCs w:val="21"/>
          <w:lang w:bidi="ar-SA"/>
        </w:rPr>
        <w:t xml:space="preserve"> </w:t>
      </w:r>
      <w:r w:rsidR="002D63A1">
        <w:rPr>
          <w:rFonts w:ascii="Consolas" w:eastAsia="宋体" w:hAnsi="Consolas" w:cs="宋体" w:hint="eastAsia"/>
          <w:color w:val="F8F8F2"/>
          <w:kern w:val="0"/>
          <w:sz w:val="21"/>
          <w:szCs w:val="21"/>
          <w:lang w:bidi="ar-SA"/>
        </w:rPr>
        <w:t>要停三个时钟周期</w:t>
      </w:r>
      <w:r w:rsidR="002D63A1">
        <w:rPr>
          <w:rFonts w:ascii="Consolas" w:eastAsia="宋体" w:hAnsi="Consolas" w:cs="宋体" w:hint="eastAsia"/>
          <w:color w:val="F8F8F2"/>
          <w:kern w:val="0"/>
          <w:sz w:val="21"/>
          <w:szCs w:val="21"/>
          <w:lang w:bidi="ar-SA"/>
        </w:rPr>
        <w:t>,</w:t>
      </w:r>
      <w:r w:rsidR="002D63A1">
        <w:rPr>
          <w:rFonts w:ascii="Consolas" w:eastAsia="宋体" w:hAnsi="Consolas" w:cs="宋体"/>
          <w:color w:val="F8F8F2"/>
          <w:kern w:val="0"/>
          <w:sz w:val="21"/>
          <w:szCs w:val="21"/>
          <w:lang w:bidi="ar-SA"/>
        </w:rPr>
        <w:t xml:space="preserve"> </w:t>
      </w:r>
      <w:r w:rsidR="002D63A1">
        <w:rPr>
          <w:rFonts w:ascii="Consolas" w:eastAsia="宋体" w:hAnsi="Consolas" w:cs="宋体" w:hint="eastAsia"/>
          <w:color w:val="F8F8F2"/>
          <w:kern w:val="0"/>
          <w:sz w:val="21"/>
          <w:szCs w:val="21"/>
          <w:lang w:bidi="ar-SA"/>
        </w:rPr>
        <w:t>写回后才能取</w:t>
      </w:r>
      <w:r w:rsidR="002D63A1">
        <w:rPr>
          <w:rFonts w:ascii="Consolas" w:eastAsia="宋体" w:hAnsi="Consolas" w:cs="宋体" w:hint="eastAsia"/>
          <w:color w:val="F8F8F2"/>
          <w:kern w:val="0"/>
          <w:sz w:val="21"/>
          <w:szCs w:val="21"/>
          <w:lang w:bidi="ar-SA"/>
        </w:rPr>
        <w:t>reg</w:t>
      </w:r>
      <w:r w:rsidR="002D63A1">
        <w:rPr>
          <w:rFonts w:ascii="Consolas" w:eastAsia="宋体" w:hAnsi="Consolas" w:cs="宋体"/>
          <w:color w:val="F8F8F2"/>
          <w:kern w:val="0"/>
          <w:sz w:val="21"/>
          <w:szCs w:val="21"/>
          <w:lang w:bidi="ar-SA"/>
        </w:rPr>
        <w:t>.</w:t>
      </w:r>
    </w:p>
    <w:p w14:paraId="07599116" w14:textId="33DAC9E9" w:rsidR="00DD5AA2" w:rsidRDefault="00DD5AA2" w:rsidP="001F0C1E">
      <w:pPr>
        <w:shd w:val="clear" w:color="auto" w:fill="272822"/>
        <w:suppressAutoHyphens w:val="0"/>
        <w:spacing w:line="285" w:lineRule="atLeast"/>
        <w:rPr>
          <w:rFonts w:ascii="Consolas" w:eastAsia="宋体" w:hAnsi="Consolas" w:cs="宋体"/>
          <w:color w:val="F8F8F2"/>
          <w:kern w:val="0"/>
          <w:sz w:val="21"/>
          <w:szCs w:val="21"/>
          <w:lang w:bidi="ar-SA"/>
        </w:rPr>
      </w:pPr>
      <w:r>
        <w:rPr>
          <w:rFonts w:ascii="Consolas" w:eastAsia="宋体" w:hAnsi="Consolas" w:cs="宋体"/>
          <w:color w:val="F8F8F2"/>
          <w:kern w:val="0"/>
          <w:sz w:val="21"/>
          <w:szCs w:val="21"/>
          <w:lang w:bidi="ar-SA"/>
        </w:rPr>
        <w:t>S</w:t>
      </w:r>
      <w:r>
        <w:rPr>
          <w:rFonts w:ascii="Consolas" w:eastAsia="宋体" w:hAnsi="Consolas" w:cs="宋体" w:hint="eastAsia"/>
          <w:color w:val="F8F8F2"/>
          <w:kern w:val="0"/>
          <w:sz w:val="21"/>
          <w:szCs w:val="21"/>
          <w:lang w:bidi="ar-SA"/>
        </w:rPr>
        <w:t>w</w:t>
      </w:r>
      <w:r>
        <w:rPr>
          <w:rFonts w:ascii="Consolas" w:eastAsia="宋体" w:hAnsi="Consolas" w:cs="宋体"/>
          <w:color w:val="F8F8F2"/>
          <w:kern w:val="0"/>
          <w:sz w:val="21"/>
          <w:szCs w:val="21"/>
          <w:lang w:bidi="ar-SA"/>
        </w:rPr>
        <w:t xml:space="preserve"> s2,100(t0) </w:t>
      </w:r>
      <w:r>
        <w:rPr>
          <w:rFonts w:ascii="Consolas" w:eastAsia="宋体" w:hAnsi="Consolas" w:cs="宋体" w:hint="eastAsia"/>
          <w:color w:val="F8F8F2"/>
          <w:kern w:val="0"/>
          <w:sz w:val="21"/>
          <w:szCs w:val="21"/>
          <w:lang w:bidi="ar-SA"/>
        </w:rPr>
        <w:t>有数据冒险</w:t>
      </w:r>
      <w:r>
        <w:rPr>
          <w:rFonts w:ascii="Consolas" w:eastAsia="宋体" w:hAnsi="Consolas" w:cs="宋体" w:hint="eastAsia"/>
          <w:color w:val="F8F8F2"/>
          <w:kern w:val="0"/>
          <w:sz w:val="21"/>
          <w:szCs w:val="21"/>
          <w:lang w:bidi="ar-SA"/>
        </w:rPr>
        <w:t>,</w:t>
      </w:r>
      <w:r>
        <w:rPr>
          <w:rFonts w:ascii="Consolas" w:eastAsia="宋体" w:hAnsi="Consolas" w:cs="宋体"/>
          <w:color w:val="F8F8F2"/>
          <w:kern w:val="0"/>
          <w:sz w:val="21"/>
          <w:szCs w:val="21"/>
          <w:lang w:bidi="ar-SA"/>
        </w:rPr>
        <w:t xml:space="preserve"> </w:t>
      </w:r>
      <w:r>
        <w:rPr>
          <w:rFonts w:ascii="Consolas" w:eastAsia="宋体" w:hAnsi="Consolas" w:cs="宋体" w:hint="eastAsia"/>
          <w:color w:val="F8F8F2"/>
          <w:kern w:val="0"/>
          <w:sz w:val="21"/>
          <w:szCs w:val="21"/>
          <w:lang w:bidi="ar-SA"/>
        </w:rPr>
        <w:t>依赖前面的数据</w:t>
      </w:r>
      <w:r>
        <w:rPr>
          <w:rFonts w:ascii="Consolas" w:eastAsia="宋体" w:hAnsi="Consolas" w:cs="宋体" w:hint="eastAsia"/>
          <w:color w:val="F8F8F2"/>
          <w:kern w:val="0"/>
          <w:sz w:val="21"/>
          <w:szCs w:val="21"/>
          <w:lang w:bidi="ar-SA"/>
        </w:rPr>
        <w:t>t</w:t>
      </w:r>
      <w:r>
        <w:rPr>
          <w:rFonts w:ascii="Consolas" w:eastAsia="宋体" w:hAnsi="Consolas" w:cs="宋体"/>
          <w:color w:val="F8F8F2"/>
          <w:kern w:val="0"/>
          <w:sz w:val="21"/>
          <w:szCs w:val="21"/>
          <w:lang w:bidi="ar-SA"/>
        </w:rPr>
        <w:t>0</w:t>
      </w:r>
      <w:r w:rsidR="00050D9B">
        <w:rPr>
          <w:rFonts w:ascii="Consolas" w:eastAsia="宋体" w:hAnsi="Consolas" w:cs="宋体"/>
          <w:color w:val="F8F8F2"/>
          <w:kern w:val="0"/>
          <w:sz w:val="21"/>
          <w:szCs w:val="21"/>
          <w:lang w:bidi="ar-SA"/>
        </w:rPr>
        <w:t>(</w:t>
      </w:r>
      <w:r w:rsidR="00050D9B">
        <w:rPr>
          <w:rFonts w:ascii="Consolas" w:eastAsia="宋体" w:hAnsi="Consolas" w:cs="宋体" w:hint="eastAsia"/>
          <w:color w:val="F8F8F2"/>
          <w:kern w:val="0"/>
          <w:sz w:val="21"/>
          <w:szCs w:val="21"/>
          <w:lang w:bidi="ar-SA"/>
        </w:rPr>
        <w:t>停到</w:t>
      </w:r>
      <w:r w:rsidR="00050D9B">
        <w:rPr>
          <w:rFonts w:ascii="Consolas" w:eastAsia="宋体" w:hAnsi="Consolas" w:cs="宋体" w:hint="eastAsia"/>
          <w:color w:val="F8F8F2"/>
          <w:kern w:val="0"/>
          <w:sz w:val="21"/>
          <w:szCs w:val="21"/>
          <w:lang w:bidi="ar-SA"/>
        </w:rPr>
        <w:t>C</w:t>
      </w:r>
      <w:r w:rsidR="00050D9B">
        <w:rPr>
          <w:rFonts w:ascii="Consolas" w:eastAsia="宋体" w:hAnsi="Consolas" w:cs="宋体"/>
          <w:color w:val="F8F8F2"/>
          <w:kern w:val="0"/>
          <w:sz w:val="21"/>
          <w:szCs w:val="21"/>
          <w:lang w:bidi="ar-SA"/>
        </w:rPr>
        <w:t>4</w:t>
      </w:r>
      <w:r w:rsidR="00050D9B">
        <w:rPr>
          <w:rFonts w:ascii="Consolas" w:eastAsia="宋体" w:hAnsi="Consolas" w:cs="宋体" w:hint="eastAsia"/>
          <w:color w:val="F8F8F2"/>
          <w:kern w:val="0"/>
          <w:sz w:val="21"/>
          <w:szCs w:val="21"/>
          <w:lang w:bidi="ar-SA"/>
        </w:rPr>
        <w:t>之后再</w:t>
      </w:r>
      <w:r w:rsidR="00050D9B">
        <w:rPr>
          <w:rFonts w:ascii="Consolas" w:eastAsia="宋体" w:hAnsi="Consolas" w:cs="宋体" w:hint="eastAsia"/>
          <w:color w:val="F8F8F2"/>
          <w:kern w:val="0"/>
          <w:sz w:val="21"/>
          <w:szCs w:val="21"/>
          <w:lang w:bidi="ar-SA"/>
        </w:rPr>
        <w:t>reg</w:t>
      </w:r>
      <w:r w:rsidR="00050D9B">
        <w:rPr>
          <w:rFonts w:ascii="Consolas" w:eastAsia="宋体" w:hAnsi="Consolas" w:cs="宋体"/>
          <w:color w:val="F8F8F2"/>
          <w:kern w:val="0"/>
          <w:sz w:val="21"/>
          <w:szCs w:val="21"/>
          <w:lang w:bidi="ar-SA"/>
        </w:rPr>
        <w:t>)</w:t>
      </w:r>
      <w:r>
        <w:rPr>
          <w:rFonts w:ascii="Consolas" w:eastAsia="宋体" w:hAnsi="Consolas" w:cs="宋体" w:hint="eastAsia"/>
          <w:color w:val="F8F8F2"/>
          <w:kern w:val="0"/>
          <w:sz w:val="21"/>
          <w:szCs w:val="21"/>
          <w:lang w:bidi="ar-SA"/>
        </w:rPr>
        <w:t>和</w:t>
      </w:r>
      <w:r>
        <w:rPr>
          <w:rFonts w:ascii="Consolas" w:eastAsia="宋体" w:hAnsi="Consolas" w:cs="宋体" w:hint="eastAsia"/>
          <w:color w:val="F8F8F2"/>
          <w:kern w:val="0"/>
          <w:sz w:val="21"/>
          <w:szCs w:val="21"/>
          <w:lang w:bidi="ar-SA"/>
        </w:rPr>
        <w:t>s</w:t>
      </w:r>
      <w:r>
        <w:rPr>
          <w:rFonts w:ascii="Consolas" w:eastAsia="宋体" w:hAnsi="Consolas" w:cs="宋体"/>
          <w:color w:val="F8F8F2"/>
          <w:kern w:val="0"/>
          <w:sz w:val="21"/>
          <w:szCs w:val="21"/>
          <w:lang w:bidi="ar-SA"/>
        </w:rPr>
        <w:t>2</w:t>
      </w:r>
      <w:r w:rsidR="00050D9B">
        <w:rPr>
          <w:rFonts w:ascii="Consolas" w:eastAsia="宋体" w:hAnsi="Consolas" w:cs="宋体"/>
          <w:color w:val="F8F8F2"/>
          <w:kern w:val="0"/>
          <w:sz w:val="21"/>
          <w:szCs w:val="21"/>
          <w:lang w:bidi="ar-SA"/>
        </w:rPr>
        <w:t>(</w:t>
      </w:r>
      <w:r w:rsidR="00050D9B">
        <w:rPr>
          <w:rFonts w:ascii="Consolas" w:eastAsia="宋体" w:hAnsi="Consolas" w:cs="宋体" w:hint="eastAsia"/>
          <w:color w:val="F8F8F2"/>
          <w:kern w:val="0"/>
          <w:sz w:val="21"/>
          <w:szCs w:val="21"/>
          <w:lang w:bidi="ar-SA"/>
        </w:rPr>
        <w:t>停到</w:t>
      </w:r>
      <w:r w:rsidR="00050D9B">
        <w:rPr>
          <w:rFonts w:ascii="Consolas" w:eastAsia="宋体" w:hAnsi="Consolas" w:cs="宋体" w:hint="eastAsia"/>
          <w:color w:val="F8F8F2"/>
          <w:kern w:val="0"/>
          <w:sz w:val="21"/>
          <w:szCs w:val="21"/>
          <w:lang w:bidi="ar-SA"/>
        </w:rPr>
        <w:t>C</w:t>
      </w:r>
      <w:r w:rsidR="00050D9B">
        <w:rPr>
          <w:rFonts w:ascii="Consolas" w:eastAsia="宋体" w:hAnsi="Consolas" w:cs="宋体"/>
          <w:color w:val="F8F8F2"/>
          <w:kern w:val="0"/>
          <w:sz w:val="21"/>
          <w:szCs w:val="21"/>
          <w:lang w:bidi="ar-SA"/>
        </w:rPr>
        <w:t>3</w:t>
      </w:r>
      <w:r w:rsidR="00050D9B">
        <w:rPr>
          <w:rFonts w:ascii="Consolas" w:eastAsia="宋体" w:hAnsi="Consolas" w:cs="宋体" w:hint="eastAsia"/>
          <w:color w:val="F8F8F2"/>
          <w:kern w:val="0"/>
          <w:sz w:val="21"/>
          <w:szCs w:val="21"/>
          <w:lang w:bidi="ar-SA"/>
        </w:rPr>
        <w:t>之后</w:t>
      </w:r>
      <w:r w:rsidR="00BA65BE">
        <w:rPr>
          <w:rFonts w:ascii="Consolas" w:eastAsia="宋体" w:hAnsi="Consolas" w:cs="宋体" w:hint="eastAsia"/>
          <w:color w:val="F8F8F2"/>
          <w:kern w:val="0"/>
          <w:sz w:val="21"/>
          <w:szCs w:val="21"/>
          <w:lang w:bidi="ar-SA"/>
        </w:rPr>
        <w:t>再执行</w:t>
      </w:r>
      <w:r w:rsidR="00050D9B">
        <w:rPr>
          <w:rFonts w:ascii="Consolas" w:eastAsia="宋体" w:hAnsi="Consolas" w:cs="宋体"/>
          <w:color w:val="F8F8F2"/>
          <w:kern w:val="0"/>
          <w:sz w:val="21"/>
          <w:szCs w:val="21"/>
          <w:lang w:bidi="ar-SA"/>
        </w:rPr>
        <w:t>),</w:t>
      </w:r>
      <w:r w:rsidR="00050D9B">
        <w:rPr>
          <w:rFonts w:ascii="Consolas" w:eastAsia="宋体" w:hAnsi="Consolas" w:cs="宋体" w:hint="eastAsia"/>
          <w:color w:val="F8F8F2"/>
          <w:kern w:val="0"/>
          <w:sz w:val="21"/>
          <w:szCs w:val="21"/>
          <w:lang w:bidi="ar-SA"/>
        </w:rPr>
        <w:t>停</w:t>
      </w:r>
      <w:r w:rsidR="008216BD">
        <w:rPr>
          <w:rFonts w:ascii="Consolas" w:eastAsia="宋体" w:hAnsi="Consolas" w:cs="宋体" w:hint="eastAsia"/>
          <w:color w:val="F8F8F2"/>
          <w:kern w:val="0"/>
          <w:sz w:val="21"/>
          <w:szCs w:val="21"/>
          <w:lang w:bidi="ar-SA"/>
        </w:rPr>
        <w:t>两个周期</w:t>
      </w:r>
      <w:r w:rsidR="00846530">
        <w:rPr>
          <w:rFonts w:ascii="Consolas" w:eastAsia="宋体" w:hAnsi="Consolas" w:cs="宋体" w:hint="eastAsia"/>
          <w:color w:val="F8F8F2"/>
          <w:kern w:val="0"/>
          <w:sz w:val="21"/>
          <w:szCs w:val="21"/>
          <w:lang w:bidi="ar-SA"/>
        </w:rPr>
        <w:t>.</w:t>
      </w:r>
    </w:p>
    <w:p w14:paraId="530C5CCF" w14:textId="32D1EC98" w:rsidR="00BA0CAB" w:rsidRDefault="00BA0CAB" w:rsidP="001F0C1E">
      <w:pPr>
        <w:shd w:val="clear" w:color="auto" w:fill="272822"/>
        <w:suppressAutoHyphens w:val="0"/>
        <w:spacing w:line="285" w:lineRule="atLeast"/>
        <w:rPr>
          <w:rFonts w:ascii="Consolas" w:eastAsia="宋体" w:hAnsi="Consolas" w:cs="宋体" w:hint="eastAsia"/>
          <w:color w:val="F8F8F2"/>
          <w:kern w:val="0"/>
          <w:sz w:val="21"/>
          <w:szCs w:val="21"/>
          <w:lang w:bidi="ar-SA"/>
        </w:rPr>
      </w:pPr>
      <w:r>
        <w:rPr>
          <w:rFonts w:ascii="Consolas" w:eastAsia="宋体" w:hAnsi="Consolas" w:cs="宋体"/>
          <w:color w:val="F8F8F2"/>
          <w:kern w:val="0"/>
          <w:sz w:val="21"/>
          <w:szCs w:val="21"/>
          <w:lang w:bidi="ar-SA"/>
        </w:rPr>
        <w:t>B</w:t>
      </w:r>
      <w:r>
        <w:rPr>
          <w:rFonts w:ascii="Consolas" w:eastAsia="宋体" w:hAnsi="Consolas" w:cs="宋体" w:hint="eastAsia"/>
          <w:color w:val="F8F8F2"/>
          <w:kern w:val="0"/>
          <w:sz w:val="21"/>
          <w:szCs w:val="21"/>
          <w:lang w:bidi="ar-SA"/>
        </w:rPr>
        <w:t>eq</w:t>
      </w:r>
      <w:r>
        <w:rPr>
          <w:rFonts w:ascii="Consolas" w:eastAsia="宋体" w:hAnsi="Consolas" w:cs="宋体"/>
          <w:color w:val="F8F8F2"/>
          <w:kern w:val="0"/>
          <w:sz w:val="21"/>
          <w:szCs w:val="21"/>
          <w:lang w:bidi="ar-SA"/>
        </w:rPr>
        <w:t xml:space="preserve"> s0 ,s3,label </w:t>
      </w:r>
      <w:r w:rsidR="00C67AD5">
        <w:rPr>
          <w:rFonts w:ascii="Consolas" w:eastAsia="宋体" w:hAnsi="Consolas" w:cs="宋体" w:hint="eastAsia"/>
          <w:color w:val="F8F8F2"/>
          <w:kern w:val="0"/>
          <w:sz w:val="21"/>
          <w:szCs w:val="21"/>
          <w:lang w:bidi="ar-SA"/>
        </w:rPr>
        <w:t>控制冒险</w:t>
      </w:r>
      <w:r w:rsidR="00C67AD5">
        <w:rPr>
          <w:rFonts w:ascii="Consolas" w:eastAsia="宋体" w:hAnsi="Consolas" w:cs="宋体" w:hint="eastAsia"/>
          <w:color w:val="F8F8F2"/>
          <w:kern w:val="0"/>
          <w:sz w:val="21"/>
          <w:szCs w:val="21"/>
          <w:lang w:bidi="ar-SA"/>
        </w:rPr>
        <w:t>,</w:t>
      </w:r>
      <w:r w:rsidR="00C67AD5">
        <w:rPr>
          <w:rFonts w:ascii="Consolas" w:eastAsia="宋体" w:hAnsi="Consolas" w:cs="宋体"/>
          <w:color w:val="F8F8F2"/>
          <w:kern w:val="0"/>
          <w:sz w:val="21"/>
          <w:szCs w:val="21"/>
          <w:lang w:bidi="ar-SA"/>
        </w:rPr>
        <w:t xml:space="preserve"> </w:t>
      </w:r>
      <w:r w:rsidR="00C67AD5">
        <w:rPr>
          <w:rFonts w:ascii="Consolas" w:eastAsia="宋体" w:hAnsi="Consolas" w:cs="宋体" w:hint="eastAsia"/>
          <w:color w:val="F8F8F2"/>
          <w:kern w:val="0"/>
          <w:sz w:val="21"/>
          <w:szCs w:val="21"/>
          <w:lang w:bidi="ar-SA"/>
        </w:rPr>
        <w:t>因为可能跳转</w:t>
      </w:r>
      <w:r w:rsidR="00C67AD5">
        <w:rPr>
          <w:rFonts w:ascii="Consolas" w:eastAsia="宋体" w:hAnsi="Consolas" w:cs="宋体" w:hint="eastAsia"/>
          <w:color w:val="F8F8F2"/>
          <w:kern w:val="0"/>
          <w:sz w:val="21"/>
          <w:szCs w:val="21"/>
          <w:lang w:bidi="ar-SA"/>
        </w:rPr>
        <w:t>,</w:t>
      </w:r>
      <w:r w:rsidR="00C67AD5">
        <w:rPr>
          <w:rFonts w:ascii="Consolas" w:eastAsia="宋体" w:hAnsi="Consolas" w:cs="宋体"/>
          <w:color w:val="F8F8F2"/>
          <w:kern w:val="0"/>
          <w:sz w:val="21"/>
          <w:szCs w:val="21"/>
          <w:lang w:bidi="ar-SA"/>
        </w:rPr>
        <w:t xml:space="preserve"> </w:t>
      </w:r>
      <w:r w:rsidR="00C67AD5">
        <w:rPr>
          <w:rFonts w:ascii="Consolas" w:eastAsia="宋体" w:hAnsi="Consolas" w:cs="宋体" w:hint="eastAsia"/>
          <w:color w:val="F8F8F2"/>
          <w:kern w:val="0"/>
          <w:sz w:val="21"/>
          <w:szCs w:val="21"/>
          <w:lang w:bidi="ar-SA"/>
        </w:rPr>
        <w:t>但是后面的读入进流水线了</w:t>
      </w:r>
      <w:r w:rsidR="00C67AD5">
        <w:rPr>
          <w:rFonts w:ascii="Consolas" w:eastAsia="宋体" w:hAnsi="Consolas" w:cs="宋体" w:hint="eastAsia"/>
          <w:color w:val="F8F8F2"/>
          <w:kern w:val="0"/>
          <w:sz w:val="21"/>
          <w:szCs w:val="21"/>
          <w:lang w:bidi="ar-SA"/>
        </w:rPr>
        <w:t>.</w:t>
      </w:r>
      <w:r w:rsidR="0043287F">
        <w:rPr>
          <w:rFonts w:ascii="Consolas" w:eastAsia="宋体" w:hAnsi="Consolas" w:cs="宋体" w:hint="eastAsia"/>
          <w:color w:val="F8F8F2"/>
          <w:kern w:val="0"/>
          <w:sz w:val="21"/>
          <w:szCs w:val="21"/>
          <w:lang w:bidi="ar-SA"/>
        </w:rPr>
        <w:t>要停三个周期</w:t>
      </w:r>
      <w:r w:rsidR="0043287F">
        <w:rPr>
          <w:rFonts w:ascii="Consolas" w:eastAsia="宋体" w:hAnsi="Consolas" w:cs="宋体" w:hint="eastAsia"/>
          <w:color w:val="F8F8F2"/>
          <w:kern w:val="0"/>
          <w:sz w:val="21"/>
          <w:szCs w:val="21"/>
          <w:lang w:bidi="ar-SA"/>
        </w:rPr>
        <w:t>,</w:t>
      </w:r>
      <w:r w:rsidR="0043287F">
        <w:rPr>
          <w:rFonts w:ascii="Consolas" w:eastAsia="宋体" w:hAnsi="Consolas" w:cs="宋体"/>
          <w:color w:val="F8F8F2"/>
          <w:kern w:val="0"/>
          <w:sz w:val="21"/>
          <w:szCs w:val="21"/>
          <w:lang w:bidi="ar-SA"/>
        </w:rPr>
        <w:t xml:space="preserve"> </w:t>
      </w:r>
      <w:r w:rsidR="0043287F">
        <w:rPr>
          <w:rFonts w:ascii="Consolas" w:eastAsia="宋体" w:hAnsi="Consolas" w:cs="宋体" w:hint="eastAsia"/>
          <w:color w:val="F8F8F2"/>
          <w:kern w:val="0"/>
          <w:sz w:val="21"/>
          <w:szCs w:val="21"/>
          <w:lang w:bidi="ar-SA"/>
        </w:rPr>
        <w:t>直到</w:t>
      </w:r>
      <w:r w:rsidR="0043287F">
        <w:rPr>
          <w:rFonts w:ascii="Consolas" w:eastAsia="宋体" w:hAnsi="Consolas" w:cs="宋体" w:hint="eastAsia"/>
          <w:color w:val="F8F8F2"/>
          <w:kern w:val="0"/>
          <w:sz w:val="21"/>
          <w:szCs w:val="21"/>
          <w:lang w:bidi="ar-SA"/>
        </w:rPr>
        <w:t>mem</w:t>
      </w:r>
      <w:r w:rsidR="0043287F">
        <w:rPr>
          <w:rFonts w:ascii="Consolas" w:eastAsia="宋体" w:hAnsi="Consolas" w:cs="宋体" w:hint="eastAsia"/>
          <w:color w:val="F8F8F2"/>
          <w:kern w:val="0"/>
          <w:sz w:val="21"/>
          <w:szCs w:val="21"/>
          <w:lang w:bidi="ar-SA"/>
        </w:rPr>
        <w:t>级才知道是否执行分支</w:t>
      </w:r>
      <w:r w:rsidR="0043287F">
        <w:rPr>
          <w:rFonts w:ascii="Consolas" w:eastAsia="宋体" w:hAnsi="Consolas" w:cs="宋体" w:hint="eastAsia"/>
          <w:color w:val="F8F8F2"/>
          <w:kern w:val="0"/>
          <w:sz w:val="21"/>
          <w:szCs w:val="21"/>
          <w:lang w:bidi="ar-SA"/>
        </w:rPr>
        <w:t>,</w:t>
      </w:r>
      <w:r w:rsidR="0043287F">
        <w:rPr>
          <w:rFonts w:ascii="Consolas" w:eastAsia="宋体" w:hAnsi="Consolas" w:cs="宋体"/>
          <w:color w:val="F8F8F2"/>
          <w:kern w:val="0"/>
          <w:sz w:val="21"/>
          <w:szCs w:val="21"/>
          <w:lang w:bidi="ar-SA"/>
        </w:rPr>
        <w:t xml:space="preserve"> </w:t>
      </w:r>
      <w:r w:rsidR="00C67AD5">
        <w:rPr>
          <w:rFonts w:ascii="Consolas" w:eastAsia="宋体" w:hAnsi="Consolas" w:cs="宋体" w:hint="eastAsia"/>
          <w:color w:val="F8F8F2"/>
          <w:kern w:val="0"/>
          <w:sz w:val="21"/>
          <w:szCs w:val="21"/>
          <w:lang w:bidi="ar-SA"/>
        </w:rPr>
        <w:t>我们可以分支预测来消除</w:t>
      </w:r>
      <w:r w:rsidR="00C67AD5">
        <w:rPr>
          <w:rFonts w:ascii="Consolas" w:eastAsia="宋体" w:hAnsi="Consolas" w:cs="宋体" w:hint="eastAsia"/>
          <w:color w:val="F8F8F2"/>
          <w:kern w:val="0"/>
          <w:sz w:val="21"/>
          <w:szCs w:val="21"/>
          <w:lang w:bidi="ar-SA"/>
        </w:rPr>
        <w:t>.</w:t>
      </w:r>
    </w:p>
    <w:p w14:paraId="37C58ED3" w14:textId="34B28D90" w:rsidR="00BA0CAB" w:rsidRPr="00DD5AA2" w:rsidRDefault="00BA0CAB" w:rsidP="001F0C1E">
      <w:pPr>
        <w:shd w:val="clear" w:color="auto" w:fill="272822"/>
        <w:suppressAutoHyphens w:val="0"/>
        <w:spacing w:line="285" w:lineRule="atLeast"/>
        <w:rPr>
          <w:rFonts w:ascii="Consolas" w:eastAsia="宋体" w:hAnsi="Consolas" w:cs="宋体" w:hint="eastAsia"/>
          <w:color w:val="F8F8F2"/>
          <w:kern w:val="0"/>
          <w:sz w:val="21"/>
          <w:szCs w:val="21"/>
          <w:lang w:bidi="ar-SA"/>
        </w:rPr>
      </w:pPr>
      <w:r>
        <w:rPr>
          <w:rFonts w:ascii="Consolas" w:eastAsia="宋体" w:hAnsi="Consolas" w:cs="宋体"/>
          <w:color w:val="F8F8F2"/>
          <w:kern w:val="0"/>
          <w:sz w:val="21"/>
          <w:szCs w:val="21"/>
          <w:lang w:bidi="ar-SA"/>
        </w:rPr>
        <w:t xml:space="preserve">Addi t2,x0,x0  </w:t>
      </w:r>
    </w:p>
    <w:p w14:paraId="3A14024D" w14:textId="77777777" w:rsidR="006F25B4" w:rsidRDefault="006F25B4">
      <w:pPr>
        <w:ind w:left="720"/>
      </w:pPr>
    </w:p>
    <w:p w14:paraId="2CA91BB7" w14:textId="77777777" w:rsidR="006F25B4" w:rsidRDefault="006F25B4">
      <w:pPr>
        <w:ind w:left="720"/>
      </w:pPr>
    </w:p>
    <w:p w14:paraId="6E9909DA" w14:textId="5529639E" w:rsidR="006F25B4" w:rsidRDefault="006F25B4">
      <w:pPr>
        <w:ind w:left="720"/>
      </w:pPr>
    </w:p>
    <w:p w14:paraId="28207171" w14:textId="101AA601" w:rsidR="001A0F96" w:rsidRDefault="001A0F96" w:rsidP="001A0F96">
      <w:r>
        <w:rPr>
          <w:rFonts w:hint="eastAsia"/>
        </w:rPr>
        <w:t>Q</w:t>
      </w:r>
      <w:r w:rsidR="00DF44AC">
        <w:t>6</w:t>
      </w:r>
      <w:r>
        <w:t xml:space="preserve">. </w:t>
      </w:r>
      <w:r w:rsidRPr="001A0F96">
        <w:t>Besides stalling, what can we do to resolve control hazards?</w:t>
      </w:r>
      <w:r w:rsidR="000A6E44">
        <w:t xml:space="preserve"> (5 points)</w:t>
      </w:r>
    </w:p>
    <w:p w14:paraId="23524878" w14:textId="54709F06" w:rsidR="001A0F96" w:rsidRPr="00FC7AE3" w:rsidRDefault="00D04F69" w:rsidP="001A0F96">
      <w:pPr>
        <w:rPr>
          <w:rFonts w:eastAsiaTheme="minorEastAsia"/>
          <w:color w:val="FF0000"/>
        </w:rPr>
      </w:pPr>
      <w:r>
        <w:rPr>
          <w:rFonts w:asciiTheme="minorEastAsia" w:eastAsiaTheme="minorEastAsia" w:hAnsiTheme="minorEastAsia" w:hint="eastAsia"/>
          <w:color w:val="FF0000"/>
        </w:rPr>
        <w:t>1</w:t>
      </w:r>
      <w:r>
        <w:rPr>
          <w:rFonts w:asciiTheme="minorEastAsia" w:eastAsiaTheme="minorEastAsia" w:hAnsiTheme="minorEastAsia"/>
          <w:color w:val="FF0000"/>
        </w:rPr>
        <w:t>.</w:t>
      </w:r>
      <w:r w:rsidR="00EB5D61" w:rsidRPr="00FC7AE3">
        <w:rPr>
          <w:rFonts w:asciiTheme="minorEastAsia" w:eastAsiaTheme="minorEastAsia" w:hAnsiTheme="minorEastAsia" w:hint="eastAsia"/>
          <w:color w:val="FF0000"/>
        </w:rPr>
        <w:t>分支预测</w:t>
      </w:r>
      <w:r w:rsidR="00EB5D61" w:rsidRPr="00FC7AE3">
        <w:rPr>
          <w:rFonts w:eastAsiaTheme="minorEastAsia" w:hint="eastAsia"/>
          <w:color w:val="FF0000"/>
        </w:rPr>
        <w:t>,</w:t>
      </w:r>
      <w:r w:rsidR="00EB5D61" w:rsidRPr="00FC7AE3">
        <w:rPr>
          <w:rFonts w:eastAsiaTheme="minorEastAsia" w:hint="eastAsia"/>
          <w:color w:val="FF0000"/>
        </w:rPr>
        <w:t>这样流水线可以全速执行</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甚至可以动态预测</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根据本次预测的结果来调整下一次的预测行为</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历史记录足够多时</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正确率可以达到</w:t>
      </w:r>
      <w:r w:rsidR="00EB5D61" w:rsidRPr="00FC7AE3">
        <w:rPr>
          <w:rFonts w:eastAsiaTheme="minorEastAsia" w:hint="eastAsia"/>
          <w:color w:val="FF0000"/>
        </w:rPr>
        <w:t>9</w:t>
      </w:r>
      <w:r w:rsidR="00EB5D61" w:rsidRPr="00FC7AE3">
        <w:rPr>
          <w:rFonts w:eastAsiaTheme="minorEastAsia"/>
          <w:color w:val="FF0000"/>
        </w:rPr>
        <w:t xml:space="preserve">0%, </w:t>
      </w:r>
      <w:r w:rsidR="00EB5D61" w:rsidRPr="00FC7AE3">
        <w:rPr>
          <w:rFonts w:eastAsiaTheme="minorEastAsia" w:hint="eastAsia"/>
          <w:color w:val="FF0000"/>
        </w:rPr>
        <w:t>预测错误时</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让后面的指令执行不生效</w:t>
      </w:r>
      <w:r w:rsidR="00EB5D61" w:rsidRPr="00FC7AE3">
        <w:rPr>
          <w:rFonts w:eastAsiaTheme="minorEastAsia" w:hint="eastAsia"/>
          <w:color w:val="FF0000"/>
        </w:rPr>
        <w:t>,</w:t>
      </w:r>
      <w:r w:rsidR="00EB5D61" w:rsidRPr="00FC7AE3">
        <w:rPr>
          <w:rFonts w:eastAsiaTheme="minorEastAsia"/>
          <w:color w:val="FF0000"/>
        </w:rPr>
        <w:t xml:space="preserve"> </w:t>
      </w:r>
      <w:r w:rsidR="00C96EF2">
        <w:rPr>
          <w:rFonts w:eastAsiaTheme="minorEastAsia" w:hint="eastAsia"/>
          <w:color w:val="FF0000"/>
        </w:rPr>
        <w:t>flush</w:t>
      </w:r>
      <w:r w:rsidR="00C96EF2">
        <w:rPr>
          <w:rFonts w:eastAsiaTheme="minorEastAsia"/>
          <w:color w:val="FF0000"/>
        </w:rPr>
        <w:t xml:space="preserve"> </w:t>
      </w:r>
      <w:r w:rsidR="00C96EF2">
        <w:rPr>
          <w:rFonts w:eastAsiaTheme="minorEastAsia" w:hint="eastAsia"/>
          <w:color w:val="FF0000"/>
        </w:rPr>
        <w:t>流水线</w:t>
      </w:r>
      <w:r w:rsidR="00C96EF2">
        <w:rPr>
          <w:rFonts w:eastAsiaTheme="minorEastAsia" w:hint="eastAsia"/>
          <w:color w:val="FF0000"/>
        </w:rPr>
        <w:t>,</w:t>
      </w:r>
      <w:r w:rsidR="00C96EF2">
        <w:rPr>
          <w:rFonts w:eastAsiaTheme="minorEastAsia"/>
          <w:color w:val="FF0000"/>
        </w:rPr>
        <w:t xml:space="preserve"> </w:t>
      </w:r>
      <w:r w:rsidR="00EB5D61" w:rsidRPr="00FC7AE3">
        <w:rPr>
          <w:rFonts w:eastAsiaTheme="minorEastAsia" w:hint="eastAsia"/>
          <w:color w:val="FF0000"/>
        </w:rPr>
        <w:t>在正确的分支地址处重新开始启动流水线</w:t>
      </w:r>
      <w:r w:rsidR="00EB5D61" w:rsidRPr="00FC7AE3">
        <w:rPr>
          <w:rFonts w:eastAsiaTheme="minorEastAsia" w:hint="eastAsia"/>
          <w:color w:val="FF0000"/>
        </w:rPr>
        <w:t>.</w:t>
      </w:r>
      <w:r w:rsidR="00EB5D61" w:rsidRPr="00FC7AE3">
        <w:rPr>
          <w:rFonts w:eastAsiaTheme="minorEastAsia"/>
          <w:color w:val="FF0000"/>
        </w:rPr>
        <w:t xml:space="preserve"> </w:t>
      </w:r>
      <w:r w:rsidR="003956B4" w:rsidRPr="00FC7AE3">
        <w:rPr>
          <w:rFonts w:eastAsiaTheme="minorEastAsia" w:hint="eastAsia"/>
          <w:color w:val="FF0000"/>
        </w:rPr>
        <w:t>一种方法是预测分支</w:t>
      </w:r>
      <w:r w:rsidR="003956B4">
        <w:rPr>
          <w:rFonts w:eastAsiaTheme="minorEastAsia" w:hint="eastAsia"/>
          <w:color w:val="FF0000"/>
        </w:rPr>
        <w:t>总是</w:t>
      </w:r>
      <w:r w:rsidR="003956B4" w:rsidRPr="00FC7AE3">
        <w:rPr>
          <w:rFonts w:eastAsiaTheme="minorEastAsia" w:hint="eastAsia"/>
          <w:color w:val="FF0000"/>
        </w:rPr>
        <w:t>不发生</w:t>
      </w:r>
      <w:r w:rsidR="003956B4">
        <w:rPr>
          <w:rFonts w:eastAsiaTheme="minorEastAsia"/>
          <w:color w:val="FF0000"/>
        </w:rPr>
        <w:t>.</w:t>
      </w:r>
    </w:p>
    <w:p w14:paraId="2D5218CD" w14:textId="1A94242B" w:rsidR="00EB5D61" w:rsidRPr="00FC7AE3" w:rsidRDefault="00D04F69" w:rsidP="001A0F96">
      <w:pPr>
        <w:rPr>
          <w:rFonts w:eastAsiaTheme="minorEastAsia"/>
          <w:color w:val="FF0000"/>
        </w:rPr>
      </w:pPr>
      <w:r>
        <w:rPr>
          <w:rFonts w:eastAsiaTheme="minorEastAsia"/>
          <w:color w:val="FF0000"/>
        </w:rPr>
        <w:t>2.</w:t>
      </w:r>
      <w:r w:rsidR="00EB5D61" w:rsidRPr="00FC7AE3">
        <w:rPr>
          <w:rFonts w:eastAsiaTheme="minorEastAsia" w:hint="eastAsia"/>
          <w:color w:val="FF0000"/>
        </w:rPr>
        <w:t>延迟分支</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比如用一些不影响分支的指令来隐藏分支延迟</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但是只有分支延迟较短的时候延迟分支才有效</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对更长的延迟分支</w:t>
      </w:r>
      <w:r w:rsidR="00EB5D61" w:rsidRPr="00FC7AE3">
        <w:rPr>
          <w:rFonts w:eastAsiaTheme="minorEastAsia" w:hint="eastAsia"/>
          <w:color w:val="FF0000"/>
        </w:rPr>
        <w:t>,</w:t>
      </w:r>
      <w:r w:rsidR="00EB5D61" w:rsidRPr="00FC7AE3">
        <w:rPr>
          <w:rFonts w:eastAsiaTheme="minorEastAsia"/>
          <w:color w:val="FF0000"/>
        </w:rPr>
        <w:t xml:space="preserve"> </w:t>
      </w:r>
      <w:r w:rsidR="00EB5D61" w:rsidRPr="00FC7AE3">
        <w:rPr>
          <w:rFonts w:eastAsiaTheme="minorEastAsia" w:hint="eastAsia"/>
          <w:color w:val="FF0000"/>
        </w:rPr>
        <w:t>一般都使用硬件分支预测器</w:t>
      </w:r>
      <w:r w:rsidR="00EB5D61" w:rsidRPr="00FC7AE3">
        <w:rPr>
          <w:rFonts w:eastAsiaTheme="minorEastAsia" w:hint="eastAsia"/>
          <w:color w:val="FF0000"/>
        </w:rPr>
        <w:t>.</w:t>
      </w:r>
    </w:p>
    <w:p w14:paraId="3A84EB0A" w14:textId="77777777" w:rsidR="00FC7AE3" w:rsidRPr="00FC7AE3" w:rsidRDefault="00FC7AE3" w:rsidP="00FC7AE3">
      <w:pPr>
        <w:shd w:val="clear" w:color="auto" w:fill="FFFFFF"/>
        <w:suppressAutoHyphens w:val="0"/>
        <w:rPr>
          <w:rFonts w:ascii="微软雅黑" w:eastAsia="微软雅黑" w:hAnsi="微软雅黑" w:cs="宋体"/>
          <w:color w:val="FF0000"/>
          <w:kern w:val="0"/>
          <w:sz w:val="23"/>
          <w:szCs w:val="23"/>
          <w:lang w:bidi="ar-SA"/>
        </w:rPr>
      </w:pPr>
      <w:r w:rsidRPr="00FC7AE3">
        <w:rPr>
          <w:rFonts w:ascii="微软雅黑" w:eastAsia="微软雅黑" w:hAnsi="微软雅黑" w:cs="宋体" w:hint="eastAsia"/>
          <w:color w:val="FF0000"/>
          <w:kern w:val="0"/>
          <w:sz w:val="23"/>
          <w:szCs w:val="23"/>
          <w:lang w:bidi="ar-SA"/>
        </w:rPr>
        <w:br/>
        <w:t>Branch prediction, one method is to predict that the branch will not occur, so that the pipeline can be executed at full speed, and can even be dynamically predicted, according to the results of this prediction to adjust the next prediction behavior. When there are enough historical records, the accuracy rate can reach 90%, and the prediction When an error occurs, the execution of the following instructions will not take effect, and the pipeline will be restarted at the correct branch address.</w:t>
      </w:r>
    </w:p>
    <w:p w14:paraId="1839A2E5" w14:textId="77777777" w:rsidR="00FC7AE3" w:rsidRPr="00FC7AE3" w:rsidRDefault="00FC7AE3" w:rsidP="00FC7AE3">
      <w:pPr>
        <w:shd w:val="clear" w:color="auto" w:fill="FFFFFF"/>
        <w:suppressAutoHyphens w:val="0"/>
        <w:rPr>
          <w:rFonts w:ascii="微软雅黑" w:eastAsia="微软雅黑" w:hAnsi="微软雅黑" w:cs="宋体" w:hint="eastAsia"/>
          <w:color w:val="FF0000"/>
          <w:kern w:val="0"/>
          <w:sz w:val="23"/>
          <w:szCs w:val="23"/>
          <w:lang w:bidi="ar-SA"/>
        </w:rPr>
      </w:pPr>
      <w:r w:rsidRPr="00FC7AE3">
        <w:rPr>
          <w:rFonts w:ascii="微软雅黑" w:eastAsia="微软雅黑" w:hAnsi="微软雅黑" w:cs="宋体" w:hint="eastAsia"/>
          <w:color w:val="FF0000"/>
          <w:kern w:val="0"/>
          <w:sz w:val="23"/>
          <w:szCs w:val="23"/>
          <w:lang w:bidi="ar-SA"/>
        </w:rPr>
        <w:t>There is also a delayed branch.For example, some instructions that do not affect the branch are used to hide the branch delay, but the delayed branch is only effective when the branch delay is short.For longer delayed branches, hardware branch predictors are generally used.</w:t>
      </w:r>
    </w:p>
    <w:p w14:paraId="2A40851B" w14:textId="77777777" w:rsidR="00FC7AE3" w:rsidRPr="00FC7AE3" w:rsidRDefault="00FC7AE3" w:rsidP="001A0F96">
      <w:pPr>
        <w:rPr>
          <w:rFonts w:eastAsiaTheme="minorEastAsia"/>
        </w:rPr>
      </w:pPr>
    </w:p>
    <w:p w14:paraId="2E7D8B82" w14:textId="77777777" w:rsidR="00EB5D61" w:rsidRPr="00EB5D61" w:rsidRDefault="00EB5D61" w:rsidP="001A0F96">
      <w:pPr>
        <w:rPr>
          <w:rFonts w:eastAsiaTheme="minorEastAsia" w:hint="eastAsia"/>
        </w:rPr>
      </w:pPr>
    </w:p>
    <w:p w14:paraId="0FC8211E" w14:textId="4C18E850" w:rsidR="001A0F96" w:rsidRDefault="001A0F96" w:rsidP="001A0F96">
      <w:pPr>
        <w:rPr>
          <w:b/>
        </w:rPr>
      </w:pPr>
      <w:r w:rsidRPr="001A0F96">
        <w:rPr>
          <w:b/>
        </w:rPr>
        <w:t>Performance Analysis</w:t>
      </w:r>
    </w:p>
    <w:p w14:paraId="72951E99" w14:textId="5D013D99" w:rsidR="001A0F96" w:rsidRPr="00FC5F4D" w:rsidRDefault="001A0F96" w:rsidP="001A0F96">
      <w:pPr>
        <w:rPr>
          <w:b/>
        </w:rPr>
      </w:pPr>
      <w:r>
        <w:rPr>
          <w:rFonts w:hint="eastAsia"/>
        </w:rPr>
        <w:t>Q</w:t>
      </w:r>
      <w:r w:rsidR="00DF44AC">
        <w:t>7</w:t>
      </w:r>
      <w:r>
        <w:t>.</w:t>
      </w:r>
      <w:r w:rsidR="000A6E44">
        <w:t xml:space="preserve"> (10 points)</w:t>
      </w:r>
    </w:p>
    <w:p w14:paraId="753866AE" w14:textId="3FD29EFD" w:rsidR="001A0F96" w:rsidRDefault="001A0F96" w:rsidP="001A0F96">
      <w:pPr>
        <w:jc w:val="center"/>
      </w:pPr>
      <w:r w:rsidRPr="001A0F96">
        <w:rPr>
          <w:noProof/>
          <w:lang w:bidi="ar-SA"/>
        </w:rPr>
        <w:lastRenderedPageBreak/>
        <w:drawing>
          <wp:inline distT="0" distB="0" distL="0" distR="0" wp14:anchorId="6EC20097" wp14:editId="377C8A4E">
            <wp:extent cx="4578928" cy="7287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694" cy="736795"/>
                    </a:xfrm>
                    <a:prstGeom prst="rect">
                      <a:avLst/>
                    </a:prstGeom>
                  </pic:spPr>
                </pic:pic>
              </a:graphicData>
            </a:graphic>
          </wp:inline>
        </w:drawing>
      </w:r>
    </w:p>
    <w:p w14:paraId="57F548C5" w14:textId="1767DC6A" w:rsidR="001A0F96" w:rsidRDefault="001A0F96" w:rsidP="001A0F96">
      <w:pPr>
        <w:pStyle w:val="ac"/>
        <w:numPr>
          <w:ilvl w:val="0"/>
          <w:numId w:val="7"/>
        </w:numPr>
        <w:ind w:firstLineChars="0"/>
      </w:pPr>
      <w:r>
        <w:t>With the delays provided above for each of the datapath components, what would be the fastest possible clock time for a single cycle datapath?</w:t>
      </w:r>
    </w:p>
    <w:p w14:paraId="1B685B2E" w14:textId="77777777" w:rsidR="007D5932" w:rsidRDefault="00BA219A" w:rsidP="007D5932">
      <w:pPr>
        <w:rPr>
          <w:rFonts w:ascii="微软雅黑" w:eastAsia="微软雅黑" w:hAnsi="微软雅黑"/>
          <w:color w:val="FF0000"/>
          <w:sz w:val="23"/>
          <w:szCs w:val="23"/>
          <w:shd w:val="clear" w:color="auto" w:fill="FFFFFF"/>
        </w:rPr>
      </w:pPr>
      <w:r w:rsidRPr="00A36756">
        <w:rPr>
          <w:rFonts w:eastAsiaTheme="minorEastAsia" w:hint="eastAsia"/>
          <w:color w:val="FF0000"/>
        </w:rPr>
        <w:t>30+75+200+0</w:t>
      </w:r>
      <w:r w:rsidRPr="00A36756">
        <w:rPr>
          <w:rFonts w:eastAsiaTheme="minorEastAsia"/>
          <w:color w:val="FF0000"/>
        </w:rPr>
        <w:t>(setup ignored)</w:t>
      </w:r>
      <w:r w:rsidRPr="00A36756">
        <w:rPr>
          <w:rFonts w:eastAsiaTheme="minorEastAsia" w:hint="eastAsia"/>
          <w:color w:val="FF0000"/>
        </w:rPr>
        <w:t>+200+150+25+250+0</w:t>
      </w:r>
      <w:r w:rsidRPr="00A36756">
        <w:rPr>
          <w:rFonts w:eastAsiaTheme="minorEastAsia"/>
          <w:color w:val="FF0000"/>
        </w:rPr>
        <w:t>(setup ignored)</w:t>
      </w:r>
      <w:r w:rsidRPr="00A36756">
        <w:rPr>
          <w:rFonts w:eastAsiaTheme="minorEastAsia" w:hint="eastAsia"/>
          <w:color w:val="FF0000"/>
        </w:rPr>
        <w:t>=9</w:t>
      </w:r>
      <w:r w:rsidRPr="00A36756">
        <w:rPr>
          <w:rFonts w:eastAsiaTheme="minorEastAsia"/>
          <w:color w:val="FF0000"/>
        </w:rPr>
        <w:t>30</w:t>
      </w:r>
      <w:r w:rsidR="00CA5C2E">
        <w:rPr>
          <w:rFonts w:eastAsiaTheme="minorEastAsia"/>
          <w:color w:val="FF0000"/>
        </w:rPr>
        <w:t>ps</w:t>
      </w:r>
    </w:p>
    <w:p w14:paraId="041A58FC" w14:textId="6C5C767F" w:rsidR="007D5932" w:rsidRDefault="008314BA" w:rsidP="007D5932">
      <w:pPr>
        <w:rPr>
          <w:rFonts w:ascii="微软雅黑" w:eastAsia="微软雅黑" w:hAnsi="微软雅黑"/>
          <w:color w:val="FF0000"/>
          <w:sz w:val="23"/>
          <w:szCs w:val="23"/>
          <w:shd w:val="clear" w:color="auto" w:fill="FFFFFF"/>
        </w:rPr>
      </w:pPr>
      <w:r w:rsidRPr="00C23766">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IF</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tpc</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clk-to</w:t>
      </w:r>
      <w:r w:rsidR="007D5932">
        <w:rPr>
          <w:rFonts w:ascii="微软雅黑" w:eastAsia="微软雅黑" w:hAnsi="微软雅黑"/>
          <w:color w:val="FF0000"/>
          <w:sz w:val="23"/>
          <w:szCs w:val="23"/>
          <w:shd w:val="clear" w:color="auto" w:fill="FFFFFF"/>
        </w:rPr>
        <w:t>-</w:t>
      </w:r>
      <w:r w:rsidR="007D5932">
        <w:rPr>
          <w:rFonts w:ascii="微软雅黑" w:eastAsia="微软雅黑" w:hAnsi="微软雅黑" w:hint="eastAsia"/>
          <w:color w:val="FF0000"/>
          <w:sz w:val="23"/>
          <w:szCs w:val="23"/>
          <w:shd w:val="clear" w:color="auto" w:fill="FFFFFF"/>
        </w:rPr>
        <w:t>q</w:t>
      </w:r>
      <w:r w:rsidR="007D5932">
        <w:rPr>
          <w:rFonts w:ascii="微软雅黑" w:eastAsia="微软雅黑" w:hAnsi="微软雅黑"/>
          <w:color w:val="FF0000"/>
          <w:sz w:val="23"/>
          <w:szCs w:val="23"/>
          <w:shd w:val="clear" w:color="auto" w:fill="FFFFFF"/>
        </w:rPr>
        <w:t xml:space="preserve">  + </w:t>
      </w:r>
      <w:r w:rsidR="007D5932">
        <w:rPr>
          <w:rFonts w:ascii="微软雅黑" w:eastAsia="微软雅黑" w:hAnsi="微软雅黑" w:hint="eastAsia"/>
          <w:color w:val="FF0000"/>
          <w:sz w:val="23"/>
          <w:szCs w:val="23"/>
          <w:shd w:val="clear" w:color="auto" w:fill="FFFFFF"/>
        </w:rPr>
        <w:t>t</w:t>
      </w:r>
      <w:r w:rsidR="007D5932">
        <w:rPr>
          <w:rFonts w:ascii="微软雅黑" w:eastAsia="微软雅黑" w:hAnsi="微软雅黑"/>
          <w:color w:val="FF0000"/>
          <w:sz w:val="23"/>
          <w:szCs w:val="23"/>
          <w:shd w:val="clear" w:color="auto" w:fill="FFFFFF"/>
        </w:rPr>
        <w:t>_</w:t>
      </w:r>
      <w:r w:rsidR="007D5932">
        <w:rPr>
          <w:rFonts w:ascii="微软雅黑" w:eastAsia="微软雅黑" w:hAnsi="微软雅黑" w:hint="eastAsia"/>
          <w:color w:val="FF0000"/>
          <w:sz w:val="23"/>
          <w:szCs w:val="23"/>
          <w:shd w:val="clear" w:color="auto" w:fill="FFFFFF"/>
        </w:rPr>
        <w:t>imem</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read</w:t>
      </w:r>
      <w:r w:rsidR="007D5932">
        <w:rPr>
          <w:rFonts w:ascii="微软雅黑" w:eastAsia="微软雅黑" w:hAnsi="微软雅黑"/>
          <w:color w:val="FF0000"/>
          <w:sz w:val="23"/>
          <w:szCs w:val="23"/>
          <w:shd w:val="clear" w:color="auto" w:fill="FFFFFF"/>
        </w:rPr>
        <w:t xml:space="preserve"> + </w:t>
      </w:r>
      <w:r w:rsidR="007D5932">
        <w:rPr>
          <w:rFonts w:ascii="微软雅黑" w:eastAsia="微软雅黑" w:hAnsi="微软雅黑" w:hint="eastAsia"/>
          <w:color w:val="FF0000"/>
          <w:sz w:val="23"/>
          <w:szCs w:val="23"/>
          <w:shd w:val="clear" w:color="auto" w:fill="FFFFFF"/>
        </w:rPr>
        <w:t>t</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reg</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setup</w:t>
      </w:r>
      <w:r w:rsidR="007D5932">
        <w:rPr>
          <w:rFonts w:ascii="微软雅黑" w:eastAsia="微软雅黑" w:hAnsi="微软雅黑"/>
          <w:color w:val="FF0000"/>
          <w:sz w:val="23"/>
          <w:szCs w:val="23"/>
          <w:shd w:val="clear" w:color="auto" w:fill="FFFFFF"/>
        </w:rPr>
        <w:t xml:space="preserve"> =  </w:t>
      </w:r>
      <w:r w:rsidR="00B644DA">
        <w:rPr>
          <w:rFonts w:ascii="微软雅黑" w:eastAsia="微软雅黑" w:hAnsi="微软雅黑"/>
          <w:color w:val="FF0000"/>
          <w:sz w:val="23"/>
          <w:szCs w:val="23"/>
          <w:shd w:val="clear" w:color="auto" w:fill="FFFFFF"/>
        </w:rPr>
        <w:t>30+250+20</w:t>
      </w:r>
      <w:r w:rsidR="00B644DA">
        <w:rPr>
          <w:rFonts w:ascii="微软雅黑" w:eastAsia="微软雅黑" w:hAnsi="微软雅黑" w:hint="eastAsia"/>
          <w:color w:val="FF0000"/>
          <w:sz w:val="23"/>
          <w:szCs w:val="23"/>
          <w:shd w:val="clear" w:color="auto" w:fill="FFFFFF"/>
        </w:rPr>
        <w:t>=</w:t>
      </w:r>
      <w:r w:rsidR="00B644DA">
        <w:rPr>
          <w:rFonts w:ascii="微软雅黑" w:eastAsia="微软雅黑" w:hAnsi="微软雅黑"/>
          <w:color w:val="FF0000"/>
          <w:sz w:val="23"/>
          <w:szCs w:val="23"/>
          <w:shd w:val="clear" w:color="auto" w:fill="FFFFFF"/>
        </w:rPr>
        <w:t>300</w:t>
      </w:r>
      <w:r w:rsidR="007D5932">
        <w:rPr>
          <w:rFonts w:ascii="微软雅黑" w:eastAsia="微软雅黑" w:hAnsi="微软雅黑"/>
          <w:color w:val="FF0000"/>
          <w:sz w:val="23"/>
          <w:szCs w:val="23"/>
          <w:shd w:val="clear" w:color="auto" w:fill="FFFFFF"/>
        </w:rPr>
        <w:t xml:space="preserve"> </w:t>
      </w:r>
      <w:r w:rsidR="007D5932">
        <w:rPr>
          <w:rFonts w:ascii="微软雅黑" w:eastAsia="微软雅黑" w:hAnsi="微软雅黑" w:hint="eastAsia"/>
          <w:color w:val="FF0000"/>
          <w:sz w:val="23"/>
          <w:szCs w:val="23"/>
          <w:shd w:val="clear" w:color="auto" w:fill="FFFFFF"/>
        </w:rPr>
        <w:t>ps</w:t>
      </w:r>
    </w:p>
    <w:p w14:paraId="01D47C37" w14:textId="74FF6188" w:rsidR="007D5932" w:rsidRDefault="007D5932" w:rsidP="007D5932">
      <w:pPr>
        <w:rPr>
          <w:rFonts w:ascii="微软雅黑" w:eastAsia="微软雅黑" w:hAnsi="微软雅黑"/>
          <w:color w:val="FF0000"/>
          <w:sz w:val="23"/>
          <w:szCs w:val="23"/>
          <w:shd w:val="clear" w:color="auto" w:fill="FFFFFF"/>
        </w:rPr>
      </w:pPr>
      <w:r>
        <w:rPr>
          <w:rFonts w:ascii="微软雅黑" w:eastAsia="微软雅黑" w:hAnsi="微软雅黑"/>
          <w:color w:val="FF0000"/>
          <w:sz w:val="23"/>
          <w:szCs w:val="23"/>
          <w:shd w:val="clear" w:color="auto" w:fill="FFFFFF"/>
        </w:rPr>
        <w:t>I</w:t>
      </w:r>
      <w:r>
        <w:rPr>
          <w:rFonts w:ascii="微软雅黑" w:eastAsia="微软雅黑" w:hAnsi="微软雅黑" w:hint="eastAsia"/>
          <w:color w:val="FF0000"/>
          <w:sz w:val="23"/>
          <w:szCs w:val="23"/>
          <w:shd w:val="clear" w:color="auto" w:fill="FFFFFF"/>
        </w:rPr>
        <w:t>d</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trf</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read</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w:t>
      </w:r>
      <w:r w:rsidR="00B644DA">
        <w:rPr>
          <w:rFonts w:ascii="微软雅黑" w:eastAsia="微软雅黑" w:hAnsi="微软雅黑"/>
          <w:color w:val="FF0000"/>
          <w:sz w:val="23"/>
          <w:szCs w:val="23"/>
          <w:shd w:val="clear" w:color="auto" w:fill="FFFFFF"/>
        </w:rPr>
        <w:t>30+150+20 = 20</w:t>
      </w:r>
      <w:r>
        <w:rPr>
          <w:rFonts w:ascii="微软雅黑" w:eastAsia="微软雅黑" w:hAnsi="微软雅黑"/>
          <w:color w:val="FF0000"/>
          <w:sz w:val="23"/>
          <w:szCs w:val="23"/>
          <w:shd w:val="clear" w:color="auto" w:fill="FFFFFF"/>
        </w:rPr>
        <w:t xml:space="preserve">0 </w:t>
      </w:r>
      <w:r>
        <w:rPr>
          <w:rFonts w:ascii="微软雅黑" w:eastAsia="微软雅黑" w:hAnsi="微软雅黑" w:hint="eastAsia"/>
          <w:color w:val="FF0000"/>
          <w:sz w:val="23"/>
          <w:szCs w:val="23"/>
          <w:shd w:val="clear" w:color="auto" w:fill="FFFFFF"/>
        </w:rPr>
        <w:t>ps</w:t>
      </w:r>
    </w:p>
    <w:p w14:paraId="4FADF417" w14:textId="04FA2A60" w:rsidR="007D5932" w:rsidRPr="00C23766" w:rsidRDefault="007D5932" w:rsidP="007D5932">
      <w:pPr>
        <w:rPr>
          <w:rFonts w:ascii="微软雅黑" w:eastAsia="微软雅黑" w:hAnsi="微软雅黑" w:hint="eastAsia"/>
          <w:color w:val="FF0000"/>
          <w:sz w:val="23"/>
          <w:szCs w:val="23"/>
          <w:shd w:val="clear" w:color="auto" w:fill="FFFFFF"/>
        </w:rPr>
      </w:pPr>
      <w:r>
        <w:rPr>
          <w:rFonts w:ascii="微软雅黑" w:eastAsia="微软雅黑" w:hAnsi="微软雅黑" w:hint="eastAsia"/>
          <w:color w:val="FF0000"/>
          <w:sz w:val="23"/>
          <w:szCs w:val="23"/>
          <w:shd w:val="clear" w:color="auto" w:fill="FFFFFF"/>
        </w:rPr>
        <w:t>EX</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color w:val="FF0000"/>
          <w:sz w:val="23"/>
          <w:szCs w:val="23"/>
          <w:shd w:val="clear" w:color="auto" w:fill="FFFFFF"/>
        </w:rPr>
        <w:t xml:space="preserve"> </w:t>
      </w:r>
      <w:r w:rsidRPr="00C23766">
        <w:rPr>
          <w:rFonts w:ascii="微软雅黑" w:eastAsia="微软雅黑" w:hAnsi="微软雅黑"/>
          <w:color w:val="FF0000"/>
          <w:sz w:val="23"/>
          <w:szCs w:val="23"/>
          <w:shd w:val="clear" w:color="auto" w:fill="FFFFFF"/>
        </w:rPr>
        <w:t xml:space="preserve">+ tmux </w:t>
      </w:r>
      <w:r>
        <w:rPr>
          <w:rFonts w:ascii="微软雅黑" w:eastAsia="微软雅黑" w:hAnsi="微软雅黑"/>
          <w:color w:val="FF0000"/>
          <w:sz w:val="23"/>
          <w:szCs w:val="23"/>
          <w:shd w:val="clear" w:color="auto" w:fill="FFFFFF"/>
        </w:rPr>
        <w:t>+</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alu</w:t>
      </w:r>
      <w:r>
        <w:rPr>
          <w:rFonts w:ascii="微软雅黑" w:eastAsia="微软雅黑" w:hAnsi="微软雅黑"/>
          <w:color w:val="FF0000"/>
          <w:sz w:val="23"/>
          <w:szCs w:val="23"/>
          <w:shd w:val="clear" w:color="auto" w:fill="FFFFFF"/>
        </w:rPr>
        <w:t xml:space="preserve"> + </w:t>
      </w: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reg</w:t>
      </w:r>
      <w:r>
        <w:rPr>
          <w:rFonts w:ascii="微软雅黑" w:eastAsia="微软雅黑" w:hAnsi="微软雅黑"/>
          <w:color w:val="FF0000"/>
          <w:sz w:val="23"/>
          <w:szCs w:val="23"/>
          <w:shd w:val="clear" w:color="auto" w:fill="FFFFFF"/>
        </w:rPr>
        <w:t xml:space="preserve"> </w:t>
      </w:r>
      <w:r>
        <w:rPr>
          <w:rFonts w:ascii="微软雅黑" w:eastAsia="微软雅黑" w:hAnsi="微软雅黑" w:hint="eastAsia"/>
          <w:color w:val="FF0000"/>
          <w:sz w:val="23"/>
          <w:szCs w:val="23"/>
          <w:shd w:val="clear" w:color="auto" w:fill="FFFFFF"/>
        </w:rPr>
        <w:t>setup</w:t>
      </w:r>
      <w:r>
        <w:rPr>
          <w:rFonts w:ascii="微软雅黑" w:eastAsia="微软雅黑" w:hAnsi="微软雅黑"/>
          <w:color w:val="FF0000"/>
          <w:sz w:val="23"/>
          <w:szCs w:val="23"/>
          <w:shd w:val="clear" w:color="auto" w:fill="FFFFFF"/>
        </w:rPr>
        <w:t xml:space="preserve"> =  30</w:t>
      </w:r>
      <w:r w:rsidR="0075649B">
        <w:rPr>
          <w:rFonts w:ascii="微软雅黑" w:eastAsia="微软雅黑" w:hAnsi="微软雅黑"/>
          <w:color w:val="FF0000"/>
          <w:sz w:val="23"/>
          <w:szCs w:val="23"/>
          <w:shd w:val="clear" w:color="auto" w:fill="FFFFFF"/>
        </w:rPr>
        <w:t xml:space="preserve"> + 25+200+20  = 27</w:t>
      </w:r>
      <w:r>
        <w:rPr>
          <w:rFonts w:ascii="微软雅黑" w:eastAsia="微软雅黑" w:hAnsi="微软雅黑"/>
          <w:color w:val="FF0000"/>
          <w:sz w:val="23"/>
          <w:szCs w:val="23"/>
          <w:shd w:val="clear" w:color="auto" w:fill="FFFFFF"/>
        </w:rPr>
        <w:t>5ps</w:t>
      </w:r>
    </w:p>
    <w:p w14:paraId="5F79F358" w14:textId="776C5931" w:rsidR="007D5932" w:rsidRDefault="007D5932" w:rsidP="007D5932">
      <w:pPr>
        <w:rPr>
          <w:rFonts w:ascii="微软雅黑" w:eastAsia="微软雅黑" w:hAnsi="微软雅黑"/>
          <w:color w:val="FF0000"/>
          <w:sz w:val="23"/>
          <w:szCs w:val="23"/>
          <w:shd w:val="clear" w:color="auto" w:fill="FFFFFF"/>
        </w:rPr>
      </w:pPr>
      <w:r w:rsidRPr="00C23766">
        <w:rPr>
          <w:rFonts w:ascii="微软雅黑" w:eastAsia="微软雅黑" w:hAnsi="微软雅黑"/>
          <w:color w:val="FF0000"/>
          <w:sz w:val="23"/>
          <w:szCs w:val="23"/>
          <w:shd w:val="clear" w:color="auto" w:fill="FFFFFF"/>
        </w:rPr>
        <w:t xml:space="preserve">MEM : tReg clk-to-q + tDMEM read + tmux + tReg setup = </w:t>
      </w:r>
      <w:r w:rsidR="008465EC">
        <w:rPr>
          <w:rFonts w:ascii="微软雅黑" w:eastAsia="微软雅黑" w:hAnsi="微软雅黑" w:hint="eastAsia"/>
          <w:color w:val="FF0000"/>
          <w:sz w:val="23"/>
          <w:szCs w:val="23"/>
          <w:shd w:val="clear" w:color="auto" w:fill="FFFFFF"/>
        </w:rPr>
        <w:t>30+250+25+20=325</w:t>
      </w:r>
      <w:r w:rsidRPr="00C23766">
        <w:rPr>
          <w:rFonts w:ascii="微软雅黑" w:eastAsia="微软雅黑" w:hAnsi="微软雅黑"/>
          <w:color w:val="FF0000"/>
          <w:sz w:val="23"/>
          <w:szCs w:val="23"/>
          <w:shd w:val="clear" w:color="auto" w:fill="FFFFFF"/>
        </w:rPr>
        <w:t xml:space="preserve"> ps </w:t>
      </w:r>
    </w:p>
    <w:p w14:paraId="64795168" w14:textId="77777777" w:rsidR="007D5932" w:rsidRPr="00C23766" w:rsidRDefault="007D5932" w:rsidP="007D5932">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 xml:space="preserve">WB：　</w:t>
      </w:r>
      <w:r w:rsidRPr="00C23766">
        <w:rPr>
          <w:rFonts w:ascii="微软雅黑" w:eastAsia="微软雅黑" w:hAnsi="微软雅黑"/>
          <w:color w:val="FF0000"/>
          <w:sz w:val="23"/>
          <w:szCs w:val="23"/>
          <w:shd w:val="clear" w:color="auto" w:fill="FFFFFF"/>
        </w:rPr>
        <w:t>tReg clk-to-q</w:t>
      </w:r>
      <w:r>
        <w:rPr>
          <w:rFonts w:ascii="微软雅黑" w:eastAsia="微软雅黑" w:hAnsi="微软雅黑" w:hint="eastAsia"/>
          <w:color w:val="FF0000"/>
          <w:sz w:val="23"/>
          <w:szCs w:val="23"/>
          <w:shd w:val="clear" w:color="auto" w:fill="FFFFFF"/>
        </w:rPr>
        <w:t>＋</w:t>
      </w:r>
      <w:r>
        <w:rPr>
          <w:rFonts w:ascii="微软雅黑" w:eastAsia="微软雅黑" w:hAnsi="微软雅黑"/>
          <w:color w:val="FF0000"/>
          <w:sz w:val="23"/>
          <w:szCs w:val="23"/>
          <w:shd w:val="clear" w:color="auto" w:fill="FFFFFF"/>
        </w:rPr>
        <w:t xml:space="preserve"> trf setup</w:t>
      </w:r>
      <w:r>
        <w:rPr>
          <w:rFonts w:ascii="微软雅黑" w:eastAsia="微软雅黑" w:hAnsi="微软雅黑" w:hint="eastAsia"/>
          <w:color w:val="FF0000"/>
          <w:sz w:val="23"/>
          <w:szCs w:val="23"/>
          <w:shd w:val="clear" w:color="auto" w:fill="FFFFFF"/>
        </w:rPr>
        <w:t xml:space="preserve">　＝ </w:t>
      </w:r>
      <w:r>
        <w:rPr>
          <w:rFonts w:ascii="微软雅黑" w:eastAsia="微软雅黑" w:hAnsi="微软雅黑"/>
          <w:color w:val="FF0000"/>
          <w:sz w:val="23"/>
          <w:szCs w:val="23"/>
          <w:shd w:val="clear" w:color="auto" w:fill="FFFFFF"/>
        </w:rPr>
        <w:t>30+20  =50 ps</w:t>
      </w:r>
    </w:p>
    <w:p w14:paraId="1621FF59" w14:textId="6FBF5D3A" w:rsidR="008314BA" w:rsidRPr="007D5932" w:rsidRDefault="008314BA" w:rsidP="007D5932">
      <w:pPr>
        <w:rPr>
          <w:rFonts w:ascii="微软雅黑" w:eastAsia="微软雅黑" w:hAnsi="微软雅黑"/>
          <w:color w:val="FF0000"/>
          <w:sz w:val="23"/>
          <w:szCs w:val="23"/>
          <w:shd w:val="clear" w:color="auto" w:fill="FFFFFF"/>
        </w:rPr>
      </w:pPr>
    </w:p>
    <w:p w14:paraId="24545E2B" w14:textId="77777777" w:rsidR="0069143A" w:rsidRPr="008314BA" w:rsidRDefault="0069143A" w:rsidP="0069143A">
      <w:pPr>
        <w:rPr>
          <w:rFonts w:eastAsiaTheme="minorEastAsia" w:hint="eastAsia"/>
        </w:rPr>
      </w:pPr>
    </w:p>
    <w:p w14:paraId="599E93BE" w14:textId="0D121DC6" w:rsidR="001A0F96" w:rsidRDefault="001A0F96" w:rsidP="001A0F96">
      <w:pPr>
        <w:pStyle w:val="ac"/>
        <w:numPr>
          <w:ilvl w:val="0"/>
          <w:numId w:val="7"/>
        </w:numPr>
        <w:ind w:firstLineChars="0"/>
      </w:pPr>
      <w:r w:rsidRPr="001A0F96">
        <w:t>What is the fastest possible clock time for a pipelined datapath?</w:t>
      </w:r>
    </w:p>
    <w:p w14:paraId="3EA903DF" w14:textId="18AF3E84" w:rsidR="002A69D8" w:rsidRDefault="00DD228F" w:rsidP="002A69D8">
      <w:pPr>
        <w:rPr>
          <w:rFonts w:ascii="微软雅黑" w:eastAsia="微软雅黑" w:hAnsi="微软雅黑"/>
          <w:color w:val="FF0000"/>
          <w:sz w:val="23"/>
          <w:szCs w:val="23"/>
          <w:shd w:val="clear" w:color="auto" w:fill="FFFFFF"/>
        </w:rPr>
      </w:pPr>
      <w:r w:rsidRPr="00DD228F">
        <w:rPr>
          <w:rFonts w:eastAsiaTheme="minorEastAsia"/>
          <w:color w:val="FF0000"/>
        </w:rPr>
        <w:t>the fastest possible clock time</w:t>
      </w:r>
      <w:r>
        <w:rPr>
          <w:rFonts w:eastAsiaTheme="minorEastAsia" w:hint="eastAsia"/>
          <w:color w:val="FF0000"/>
        </w:rPr>
        <w:t xml:space="preserve"> </w:t>
      </w:r>
      <w:r>
        <w:rPr>
          <w:rFonts w:eastAsiaTheme="minorEastAsia"/>
          <w:color w:val="FF0000"/>
        </w:rPr>
        <w:t xml:space="preserve"> = </w:t>
      </w:r>
      <w:r w:rsidR="00CA5C2E">
        <w:rPr>
          <w:rFonts w:eastAsiaTheme="minorEastAsia" w:hint="eastAsia"/>
          <w:color w:val="FF0000"/>
        </w:rPr>
        <w:t>T</w:t>
      </w:r>
      <w:r w:rsidR="00CA5C2E">
        <w:rPr>
          <w:rFonts w:eastAsiaTheme="minorEastAsia"/>
          <w:color w:val="FF0000"/>
        </w:rPr>
        <w:t xml:space="preserve">he longest stage time = </w:t>
      </w:r>
      <w:r w:rsidR="008465EC">
        <w:rPr>
          <w:rFonts w:ascii="微软雅黑" w:eastAsia="微软雅黑" w:hAnsi="微软雅黑"/>
          <w:color w:val="FF0000"/>
          <w:sz w:val="23"/>
          <w:szCs w:val="23"/>
          <w:shd w:val="clear" w:color="auto" w:fill="FFFFFF"/>
        </w:rPr>
        <w:t>MEM   =325</w:t>
      </w:r>
      <w:r w:rsidR="008465EC">
        <w:rPr>
          <w:rFonts w:ascii="微软雅黑" w:eastAsia="微软雅黑" w:hAnsi="微软雅黑" w:hint="eastAsia"/>
          <w:color w:val="FF0000"/>
          <w:sz w:val="23"/>
          <w:szCs w:val="23"/>
          <w:shd w:val="clear" w:color="auto" w:fill="FFFFFF"/>
        </w:rPr>
        <w:t>ps</w:t>
      </w:r>
      <w:r w:rsidR="008465EC">
        <w:rPr>
          <w:rFonts w:ascii="微软雅黑" w:eastAsia="微软雅黑" w:hAnsi="微软雅黑"/>
          <w:color w:val="FF0000"/>
          <w:sz w:val="23"/>
          <w:szCs w:val="23"/>
          <w:shd w:val="clear" w:color="auto" w:fill="FFFFFF"/>
        </w:rPr>
        <w:t xml:space="preserve"> </w:t>
      </w:r>
    </w:p>
    <w:p w14:paraId="60080C56" w14:textId="7E953F44" w:rsidR="00BA219A" w:rsidRPr="002A69D8" w:rsidRDefault="00BA219A" w:rsidP="00DF44AC">
      <w:pPr>
        <w:rPr>
          <w:rFonts w:eastAsiaTheme="minorEastAsia" w:hint="eastAsia"/>
          <w:color w:val="FF0000"/>
        </w:rPr>
      </w:pPr>
    </w:p>
    <w:p w14:paraId="3B6021A8" w14:textId="71F80E95" w:rsidR="0069143A" w:rsidRDefault="0069143A" w:rsidP="00DF44AC">
      <w:pPr>
        <w:rPr>
          <w:rFonts w:eastAsiaTheme="minorEastAsia"/>
        </w:rPr>
      </w:pPr>
    </w:p>
    <w:p w14:paraId="54546130" w14:textId="77777777" w:rsidR="0069143A" w:rsidRPr="00FA5F11" w:rsidRDefault="0069143A" w:rsidP="00DF44AC">
      <w:pPr>
        <w:rPr>
          <w:rFonts w:eastAsiaTheme="minorEastAsia" w:hint="eastAsia"/>
        </w:rPr>
      </w:pPr>
    </w:p>
    <w:p w14:paraId="09735837" w14:textId="19CE9F9A" w:rsidR="00DF44AC" w:rsidRPr="00BD2F27" w:rsidRDefault="00DF44AC" w:rsidP="00DF44AC">
      <w:pPr>
        <w:rPr>
          <w:rFonts w:ascii="微软雅黑" w:eastAsia="微软雅黑" w:hAnsi="微软雅黑" w:cs="微软雅黑"/>
        </w:rPr>
      </w:pPr>
      <w:r>
        <w:rPr>
          <w:rFonts w:hint="eastAsia"/>
        </w:rPr>
        <w:t>Q</w:t>
      </w:r>
      <w:r>
        <w:t>8</w:t>
      </w:r>
      <w:r w:rsidR="00BD2F27">
        <w:rPr>
          <w:rFonts w:ascii="微软雅黑" w:eastAsia="微软雅黑" w:hAnsi="微软雅黑" w:cs="微软雅黑"/>
        </w:rPr>
        <w:t>.</w:t>
      </w:r>
      <w:r w:rsidR="000A6E44">
        <w:rPr>
          <w:rFonts w:ascii="微软雅黑" w:eastAsia="微软雅黑" w:hAnsi="微软雅黑" w:cs="微软雅黑"/>
        </w:rPr>
        <w:t xml:space="preserve"> (10 points)</w:t>
      </w:r>
    </w:p>
    <w:p w14:paraId="49B8C592" w14:textId="48AACC3A" w:rsidR="00DF44AC" w:rsidRDefault="00DF44AC" w:rsidP="00DF44AC">
      <w:r w:rsidRPr="00DF44AC">
        <w:rPr>
          <w:noProof/>
          <w:lang w:bidi="ar-SA"/>
        </w:rPr>
        <w:drawing>
          <wp:inline distT="0" distB="0" distL="0" distR="0" wp14:anchorId="6B692EFE" wp14:editId="11EB35BC">
            <wp:extent cx="5216237" cy="24051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386" cy="2416295"/>
                    </a:xfrm>
                    <a:prstGeom prst="rect">
                      <a:avLst/>
                    </a:prstGeom>
                  </pic:spPr>
                </pic:pic>
              </a:graphicData>
            </a:graphic>
          </wp:inline>
        </w:drawing>
      </w:r>
    </w:p>
    <w:p w14:paraId="034F16DB" w14:textId="695CEC22" w:rsidR="00DF44AC" w:rsidRDefault="003731AD" w:rsidP="00DF44AC">
      <w:pPr>
        <w:rPr>
          <w:rFonts w:eastAsiaTheme="minorEastAsia"/>
        </w:rPr>
      </w:pPr>
      <w:r>
        <w:rPr>
          <w:rFonts w:eastAsiaTheme="minorEastAsia" w:hint="eastAsia"/>
        </w:rPr>
        <w:t>在</w:t>
      </w:r>
      <w:r>
        <w:rPr>
          <w:rFonts w:eastAsiaTheme="minorEastAsia" w:hint="eastAsia"/>
        </w:rPr>
        <w:t>add</w:t>
      </w:r>
      <w:r>
        <w:rPr>
          <w:rFonts w:eastAsiaTheme="minorEastAsia"/>
        </w:rPr>
        <w:t xml:space="preserve"> </w:t>
      </w:r>
      <w:r>
        <w:rPr>
          <w:rFonts w:eastAsiaTheme="minorEastAsia" w:hint="eastAsia"/>
        </w:rPr>
        <w:t>执行前检测</w:t>
      </w:r>
      <w:r>
        <w:rPr>
          <w:rFonts w:eastAsiaTheme="minorEastAsia" w:hint="eastAsia"/>
        </w:rPr>
        <w:t>,</w:t>
      </w:r>
      <w:r>
        <w:rPr>
          <w:rFonts w:eastAsiaTheme="minorEastAsia"/>
        </w:rPr>
        <w:t xml:space="preserve"> </w:t>
      </w:r>
      <w:r>
        <w:rPr>
          <w:rFonts w:eastAsiaTheme="minorEastAsia" w:hint="eastAsia"/>
        </w:rPr>
        <w:t>因为不一定读入的</w:t>
      </w:r>
      <w:r>
        <w:rPr>
          <w:rFonts w:eastAsiaTheme="minorEastAsia" w:hint="eastAsia"/>
        </w:rPr>
        <w:t>x</w:t>
      </w:r>
      <w:r>
        <w:rPr>
          <w:rFonts w:eastAsiaTheme="minorEastAsia"/>
        </w:rPr>
        <w:t>11</w:t>
      </w:r>
      <w:r>
        <w:rPr>
          <w:rFonts w:eastAsiaTheme="minorEastAsia" w:hint="eastAsia"/>
        </w:rPr>
        <w:t>更新了</w:t>
      </w:r>
      <w:r>
        <w:rPr>
          <w:rFonts w:eastAsiaTheme="minorEastAsia" w:hint="eastAsia"/>
        </w:rPr>
        <w:t>.</w:t>
      </w:r>
      <w:r>
        <w:rPr>
          <w:rFonts w:eastAsiaTheme="minorEastAsia"/>
        </w:rPr>
        <w:t xml:space="preserve"> </w:t>
      </w:r>
    </w:p>
    <w:p w14:paraId="2CDBC69E" w14:textId="26B13B23" w:rsidR="003731AD" w:rsidRDefault="003731AD" w:rsidP="00DF44AC">
      <w:pPr>
        <w:rPr>
          <w:rFonts w:eastAsiaTheme="minorEastAsia"/>
        </w:rPr>
      </w:pPr>
      <w:r>
        <w:rPr>
          <w:rFonts w:eastAsiaTheme="minorEastAsia" w:hint="eastAsia"/>
        </w:rPr>
        <w:t>在</w:t>
      </w:r>
      <w:r>
        <w:rPr>
          <w:rFonts w:eastAsiaTheme="minorEastAsia" w:hint="eastAsia"/>
        </w:rPr>
        <w:t>or</w:t>
      </w:r>
      <w:r>
        <w:rPr>
          <w:rFonts w:eastAsiaTheme="minorEastAsia"/>
        </w:rPr>
        <w:t xml:space="preserve"> </w:t>
      </w:r>
      <w:r>
        <w:rPr>
          <w:rFonts w:eastAsiaTheme="minorEastAsia" w:hint="eastAsia"/>
        </w:rPr>
        <w:t>译码前检测</w:t>
      </w:r>
      <w:r>
        <w:rPr>
          <w:rFonts w:eastAsiaTheme="minorEastAsia" w:hint="eastAsia"/>
        </w:rPr>
        <w:t>.</w:t>
      </w:r>
      <w:r>
        <w:rPr>
          <w:rFonts w:eastAsiaTheme="minorEastAsia"/>
        </w:rPr>
        <w:t xml:space="preserve"> </w:t>
      </w:r>
      <w:r w:rsidR="00CE73AB">
        <w:rPr>
          <w:rFonts w:eastAsiaTheme="minorEastAsia" w:hint="eastAsia"/>
        </w:rPr>
        <w:t>检测装载指令</w:t>
      </w:r>
      <w:r w:rsidR="00CE73AB">
        <w:rPr>
          <w:rFonts w:eastAsiaTheme="minorEastAsia" w:hint="eastAsia"/>
        </w:rPr>
        <w:t>,</w:t>
      </w:r>
      <w:r w:rsidR="00CE73AB">
        <w:rPr>
          <w:rFonts w:eastAsiaTheme="minorEastAsia"/>
        </w:rPr>
        <w:t xml:space="preserve"> </w:t>
      </w:r>
      <w:r w:rsidR="00CE73AB">
        <w:rPr>
          <w:rFonts w:eastAsiaTheme="minorEastAsia" w:hint="eastAsia"/>
        </w:rPr>
        <w:t>如果</w:t>
      </w:r>
      <w:r w:rsidR="00CE73AB">
        <w:rPr>
          <w:rFonts w:eastAsiaTheme="minorEastAsia" w:hint="eastAsia"/>
        </w:rPr>
        <w:t>id</w:t>
      </w:r>
      <w:r w:rsidR="00CE73AB">
        <w:rPr>
          <w:rFonts w:eastAsiaTheme="minorEastAsia"/>
        </w:rPr>
        <w:t xml:space="preserve"> </w:t>
      </w:r>
      <w:r w:rsidR="00CE73AB">
        <w:rPr>
          <w:rFonts w:eastAsiaTheme="minorEastAsia" w:hint="eastAsia"/>
        </w:rPr>
        <w:t>指令被阻塞</w:t>
      </w:r>
      <w:r w:rsidR="00CE73AB">
        <w:rPr>
          <w:rFonts w:eastAsiaTheme="minorEastAsia" w:hint="eastAsia"/>
        </w:rPr>
        <w:t>,</w:t>
      </w:r>
      <w:r w:rsidR="00CE73AB">
        <w:rPr>
          <w:rFonts w:eastAsiaTheme="minorEastAsia"/>
        </w:rPr>
        <w:t xml:space="preserve"> </w:t>
      </w:r>
      <w:r w:rsidR="00CE73AB">
        <w:rPr>
          <w:rFonts w:eastAsiaTheme="minorEastAsia" w:hint="eastAsia"/>
        </w:rPr>
        <w:t>if</w:t>
      </w:r>
      <w:r w:rsidR="00CE73AB">
        <w:rPr>
          <w:rFonts w:eastAsiaTheme="minorEastAsia" w:hint="eastAsia"/>
        </w:rPr>
        <w:t>也必须阻塞</w:t>
      </w:r>
      <w:r w:rsidR="00CE73AB">
        <w:rPr>
          <w:rFonts w:eastAsiaTheme="minorEastAsia" w:hint="eastAsia"/>
        </w:rPr>
        <w:t>,</w:t>
      </w:r>
      <w:r w:rsidR="00CE73AB">
        <w:rPr>
          <w:rFonts w:eastAsiaTheme="minorEastAsia"/>
        </w:rPr>
        <w:t xml:space="preserve"> </w:t>
      </w:r>
      <w:r w:rsidR="00CE73AB">
        <w:rPr>
          <w:rFonts w:eastAsiaTheme="minorEastAsia" w:hint="eastAsia"/>
        </w:rPr>
        <w:t>否则已经取到的指令就会丢失</w:t>
      </w:r>
      <w:r w:rsidR="00CE73AB">
        <w:rPr>
          <w:rFonts w:eastAsiaTheme="minorEastAsia" w:hint="eastAsia"/>
        </w:rPr>
        <w:t>.</w:t>
      </w:r>
    </w:p>
    <w:p w14:paraId="3E8D952B" w14:textId="77777777" w:rsidR="003731AD" w:rsidRDefault="003731AD" w:rsidP="00DF44AC">
      <w:pPr>
        <w:rPr>
          <w:rFonts w:eastAsiaTheme="minorEastAsia" w:hint="eastAsia"/>
        </w:rPr>
      </w:pPr>
    </w:p>
    <w:p w14:paraId="55B6ACDB" w14:textId="5C12369B" w:rsidR="00FA5F11" w:rsidRDefault="00FA5F11" w:rsidP="00DF44AC">
      <w:pPr>
        <w:rPr>
          <w:rFonts w:eastAsiaTheme="minorEastAsia"/>
        </w:rPr>
      </w:pPr>
    </w:p>
    <w:p w14:paraId="41C5CB79" w14:textId="5C1BC1C3" w:rsidR="00FA5F11" w:rsidRDefault="00FA5F11" w:rsidP="00DF44AC">
      <w:pPr>
        <w:rPr>
          <w:rFonts w:eastAsiaTheme="minorEastAsia"/>
        </w:rPr>
      </w:pPr>
    </w:p>
    <w:p w14:paraId="2FE549C1" w14:textId="77777777" w:rsidR="00FA5F11" w:rsidRDefault="00FA5F11" w:rsidP="00DF44AC">
      <w:pPr>
        <w:rPr>
          <w:rFonts w:eastAsiaTheme="minorEastAsia" w:hint="eastAsia"/>
        </w:rPr>
      </w:pPr>
    </w:p>
    <w:p w14:paraId="3BAD16CD" w14:textId="24568913" w:rsidR="00C0641A" w:rsidRPr="00C0641A" w:rsidRDefault="00C0641A" w:rsidP="00DF44AC">
      <w:pPr>
        <w:rPr>
          <w:rFonts w:eastAsiaTheme="minorEastAsia" w:hint="eastAsia"/>
        </w:rPr>
      </w:pPr>
    </w:p>
    <w:p w14:paraId="181A8143" w14:textId="0F9CA9B9" w:rsidR="00DF44AC" w:rsidRDefault="00DF44AC" w:rsidP="00DF44AC">
      <w:r>
        <w:rPr>
          <w:rFonts w:hint="eastAsia"/>
        </w:rPr>
        <w:t>Q</w:t>
      </w:r>
      <w:r>
        <w:t>9</w:t>
      </w:r>
      <w:r w:rsidR="00BD2F27">
        <w:t>.</w:t>
      </w:r>
      <w:r w:rsidR="000A6E44">
        <w:t xml:space="preserve"> (20 points)</w:t>
      </w:r>
    </w:p>
    <w:p w14:paraId="66BFF818" w14:textId="0A4B4AE2" w:rsidR="00DF44AC" w:rsidRDefault="00DF44AC" w:rsidP="00DF44AC">
      <w:pPr>
        <w:rPr>
          <w:rFonts w:eastAsiaTheme="minorEastAsia"/>
        </w:rPr>
      </w:pPr>
      <w:r w:rsidRPr="00DF44AC">
        <w:rPr>
          <w:noProof/>
          <w:lang w:bidi="ar-SA"/>
        </w:rPr>
        <w:lastRenderedPageBreak/>
        <w:drawing>
          <wp:inline distT="0" distB="0" distL="0" distR="0" wp14:anchorId="51750DB7" wp14:editId="44974D03">
            <wp:extent cx="5479122" cy="34258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872" cy="3436298"/>
                    </a:xfrm>
                    <a:prstGeom prst="rect">
                      <a:avLst/>
                    </a:prstGeom>
                  </pic:spPr>
                </pic:pic>
              </a:graphicData>
            </a:graphic>
          </wp:inline>
        </w:drawing>
      </w:r>
    </w:p>
    <w:p w14:paraId="40E1861A" w14:textId="69A7182F" w:rsidR="009E512E" w:rsidRDefault="009E512E" w:rsidP="00DF44AC">
      <w:pPr>
        <w:rPr>
          <w:rFonts w:eastAsiaTheme="minorEastAsia"/>
        </w:rPr>
      </w:pPr>
      <w:r>
        <w:rPr>
          <w:rFonts w:eastAsiaTheme="minorEastAsia" w:hint="eastAsia"/>
        </w:rPr>
        <w:t>As</w:t>
      </w:r>
      <w:r>
        <w:rPr>
          <w:rFonts w:eastAsiaTheme="minorEastAsia"/>
        </w:rPr>
        <w:t xml:space="preserve"> opposed to the ID stage.</w:t>
      </w:r>
    </w:p>
    <w:p w14:paraId="4A57B93C" w14:textId="55EF771F" w:rsidR="00D87666" w:rsidRDefault="00D87666" w:rsidP="00DF44AC">
      <w:pPr>
        <w:rPr>
          <w:rFonts w:eastAsiaTheme="minorEastAsia" w:hint="eastAsia"/>
        </w:rPr>
      </w:pPr>
      <w:r>
        <w:rPr>
          <w:rFonts w:eastAsiaTheme="minorEastAsia" w:hint="eastAsia"/>
        </w:rPr>
        <w:t>Assume</w:t>
      </w:r>
      <w:r>
        <w:rPr>
          <w:rFonts w:eastAsiaTheme="minorEastAsia"/>
        </w:rPr>
        <w:t xml:space="preserve"> that perfect branch prediction is used(no stalls due to control hazards)</w:t>
      </w:r>
      <w:r>
        <w:rPr>
          <w:rFonts w:eastAsiaTheme="minorEastAsia" w:hint="eastAsia"/>
        </w:rPr>
        <w:t>是说没有</w:t>
      </w:r>
      <w:r>
        <w:rPr>
          <w:rFonts w:eastAsiaTheme="minorEastAsia"/>
        </w:rPr>
        <w:t>control hazards</w:t>
      </w:r>
      <w:r>
        <w:rPr>
          <w:rFonts w:eastAsiaTheme="minorEastAsia" w:hint="eastAsia"/>
        </w:rPr>
        <w:t>造成的停</w:t>
      </w:r>
      <w:r>
        <w:rPr>
          <w:rFonts w:eastAsiaTheme="minorEastAsia" w:hint="eastAsia"/>
        </w:rPr>
        <w:t>,</w:t>
      </w:r>
      <w:r>
        <w:rPr>
          <w:rFonts w:eastAsiaTheme="minorEastAsia"/>
        </w:rPr>
        <w:t xml:space="preserve"> </w:t>
      </w:r>
      <w:r>
        <w:rPr>
          <w:rFonts w:eastAsiaTheme="minorEastAsia" w:hint="eastAsia"/>
        </w:rPr>
        <w:t>而不是说没有</w:t>
      </w:r>
      <w:r>
        <w:rPr>
          <w:rFonts w:eastAsiaTheme="minorEastAsia" w:hint="eastAsia"/>
        </w:rPr>
        <w:t>stall</w:t>
      </w:r>
      <w:r w:rsidR="00C83C52">
        <w:rPr>
          <w:rFonts w:eastAsiaTheme="minorEastAsia"/>
        </w:rPr>
        <w:t>.</w:t>
      </w:r>
    </w:p>
    <w:p w14:paraId="05846472" w14:textId="1B69B215" w:rsidR="00FA5F11" w:rsidRDefault="00FA5F11" w:rsidP="00DF44AC">
      <w:pPr>
        <w:rPr>
          <w:rFonts w:eastAsiaTheme="minorEastAsia"/>
        </w:rPr>
      </w:pPr>
      <w:r>
        <w:rPr>
          <w:rFonts w:eastAsiaTheme="minorEastAsia" w:hint="eastAsia"/>
        </w:rPr>
        <w:t>4</w:t>
      </w:r>
      <w:r>
        <w:rPr>
          <w:rFonts w:eastAsiaTheme="minorEastAsia"/>
        </w:rPr>
        <w:t xml:space="preserve">.25.1 </w:t>
      </w:r>
    </w:p>
    <w:p w14:paraId="14A81C6A" w14:textId="0C2679D0" w:rsidR="004A7EF6" w:rsidRDefault="004A7EF6" w:rsidP="00DF44AC">
      <w:pPr>
        <w:rPr>
          <w:rFonts w:eastAsiaTheme="minorEastAsia"/>
        </w:rPr>
      </w:pPr>
      <w:r>
        <w:rPr>
          <w:rFonts w:eastAsiaTheme="minorEastAsia" w:hint="eastAsia"/>
        </w:rPr>
        <w:t>Show</w:t>
      </w:r>
      <w:r>
        <w:rPr>
          <w:rFonts w:eastAsiaTheme="minorEastAsia"/>
        </w:rPr>
        <w:t xml:space="preserve"> a pipeline execution diagream for the first two iterations of this loop</w:t>
      </w:r>
      <w:r w:rsidR="00095B6F">
        <w:rPr>
          <w:rFonts w:eastAsiaTheme="minorEastAsia"/>
        </w:rPr>
        <w:t>.</w:t>
      </w:r>
    </w:p>
    <w:p w14:paraId="21EAAE8E" w14:textId="2DDDC3E6" w:rsidR="00C67AD5" w:rsidRDefault="00C67AD5" w:rsidP="00DF44AC">
      <w:pPr>
        <w:rPr>
          <w:rFonts w:ascii="Times New Roman" w:eastAsia="宋体" w:hAnsi="Times New Roman" w:cs="Times New Roman"/>
          <w:kern w:val="0"/>
          <w:sz w:val="20"/>
          <w:szCs w:val="20"/>
          <w:lang w:bidi="ar-SA"/>
        </w:rPr>
      </w:pPr>
      <w:r>
        <w:rPr>
          <w:rFonts w:eastAsiaTheme="minorEastAsia" w:hint="eastAsia"/>
        </w:rPr>
        <w:t xml:space="preserve"> </w:t>
      </w:r>
      <w:r w:rsidR="005A17D0">
        <w:rPr>
          <w:rFonts w:eastAsiaTheme="minorEastAsia" w:hint="eastAsia"/>
        </w:rPr>
        <w:t>如下图所示</w:t>
      </w:r>
      <w:r>
        <w:rPr>
          <w:rFonts w:eastAsiaTheme="minorEastAsia" w:hint="eastAsia"/>
        </w:rPr>
        <w:fldChar w:fldCharType="begin"/>
      </w:r>
      <w:r>
        <w:rPr>
          <w:rFonts w:eastAsiaTheme="minorEastAsia" w:hint="eastAsia"/>
        </w:rPr>
        <w:instrText xml:space="preserve"> </w:instrText>
      </w:r>
      <w:r>
        <w:rPr>
          <w:rFonts w:eastAsiaTheme="minorEastAsia"/>
        </w:rPr>
        <w:instrText>LINK Excel.Sheet.12 "C:\\Users\\12638\\Desktop\\</w:instrText>
      </w:r>
      <w:r>
        <w:rPr>
          <w:rFonts w:eastAsiaTheme="minorEastAsia"/>
        </w:rPr>
        <w:instrText>课程表</w:instrText>
      </w:r>
      <w:r>
        <w:rPr>
          <w:rFonts w:eastAsiaTheme="minorEastAsia"/>
        </w:rPr>
        <w:instrText>.xlsx" "Sheet1!R39C4:R44C20" \a \f 5 \h</w:instrText>
      </w:r>
      <w:r>
        <w:rPr>
          <w:rFonts w:eastAsiaTheme="minorEastAsia" w:hint="eastAsia"/>
        </w:rPr>
        <w:instrText xml:space="preserve">  \* MERGEFORMAT </w:instrText>
      </w:r>
      <w:r>
        <w:rPr>
          <w:rFonts w:eastAsiaTheme="minorEastAsia" w:hint="eastAsia"/>
        </w:rPr>
        <w:fldChar w:fldCharType="separate"/>
      </w:r>
    </w:p>
    <w:p w14:paraId="3B1BC73A" w14:textId="2E523B1C" w:rsidR="00095B6F" w:rsidRDefault="00C67AD5" w:rsidP="00DF44AC">
      <w:pPr>
        <w:rPr>
          <w:rFonts w:eastAsiaTheme="minorEastAsia"/>
        </w:rPr>
      </w:pPr>
      <w:r>
        <w:rPr>
          <w:rFonts w:eastAsiaTheme="minorEastAsia" w:hint="eastAsia"/>
        </w:rPr>
        <w:fldChar w:fldCharType="end"/>
      </w:r>
      <w:r w:rsidRPr="00C67AD5">
        <w:rPr>
          <w:rFonts w:eastAsiaTheme="minorEastAsia" w:hint="eastAsia"/>
        </w:rPr>
        <w:t xml:space="preserve"> </w:t>
      </w:r>
      <w:r w:rsidRPr="00C67AD5">
        <w:rPr>
          <w:rFonts w:hint="eastAsia"/>
        </w:rPr>
        <w:drawing>
          <wp:inline distT="0" distB="0" distL="0" distR="0" wp14:anchorId="44162705" wp14:editId="0656AD92">
            <wp:extent cx="7002885" cy="70192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8036" cy="710463"/>
                    </a:xfrm>
                    <a:prstGeom prst="rect">
                      <a:avLst/>
                    </a:prstGeom>
                    <a:noFill/>
                    <a:ln>
                      <a:noFill/>
                    </a:ln>
                  </pic:spPr>
                </pic:pic>
              </a:graphicData>
            </a:graphic>
          </wp:inline>
        </w:drawing>
      </w:r>
    </w:p>
    <w:p w14:paraId="4B8DD679" w14:textId="464D7F46" w:rsidR="009E512E" w:rsidRDefault="009E512E" w:rsidP="00DF44AC">
      <w:pPr>
        <w:rPr>
          <w:rFonts w:eastAsiaTheme="minorEastAsia" w:hint="eastAsia"/>
        </w:rPr>
      </w:pPr>
    </w:p>
    <w:p w14:paraId="1004022B" w14:textId="4A8C1ED9" w:rsidR="00FA5F11" w:rsidRDefault="00A42445" w:rsidP="00DF44AC">
      <w:pPr>
        <w:rPr>
          <w:rFonts w:eastAsiaTheme="minorEastAsia"/>
        </w:rPr>
      </w:pPr>
      <w:r>
        <w:rPr>
          <w:rFonts w:ascii="微软雅黑" w:eastAsia="微软雅黑" w:hAnsi="微软雅黑" w:hint="eastAsia"/>
          <w:sz w:val="23"/>
          <w:szCs w:val="23"/>
          <w:shd w:val="clear" w:color="auto" w:fill="FFFFFF"/>
        </w:rPr>
        <w:t>显示此循环的前两次</w:t>
      </w:r>
      <w:r w:rsidR="005D07AC">
        <w:rPr>
          <w:rFonts w:ascii="微软雅黑" w:eastAsia="微软雅黑" w:hAnsi="微软雅黑" w:hint="eastAsia"/>
          <w:sz w:val="23"/>
          <w:szCs w:val="23"/>
          <w:shd w:val="clear" w:color="auto" w:fill="FFFFFF"/>
        </w:rPr>
        <w:t>迭代的流水线执行图</w:t>
      </w:r>
      <w:r w:rsidR="00057F4C">
        <w:rPr>
          <w:rFonts w:eastAsiaTheme="minorEastAsia"/>
        </w:rPr>
        <w:t xml:space="preserve"> </w:t>
      </w:r>
    </w:p>
    <w:p w14:paraId="5554038B" w14:textId="1318CD0E" w:rsidR="00FA5F11" w:rsidRPr="009E512E" w:rsidRDefault="00FA5F11" w:rsidP="00DF44AC">
      <w:pPr>
        <w:rPr>
          <w:rFonts w:eastAsiaTheme="minorEastAsia"/>
        </w:rPr>
      </w:pPr>
    </w:p>
    <w:p w14:paraId="397F5898" w14:textId="236EAD7F" w:rsidR="00FA5F11" w:rsidRDefault="00FA5F11" w:rsidP="00DF44AC">
      <w:pPr>
        <w:rPr>
          <w:rFonts w:eastAsiaTheme="minorEastAsia"/>
        </w:rPr>
      </w:pPr>
      <w:r>
        <w:rPr>
          <w:rFonts w:eastAsiaTheme="minorEastAsia" w:hint="eastAsia"/>
        </w:rPr>
        <w:t>4</w:t>
      </w:r>
      <w:r>
        <w:rPr>
          <w:rFonts w:eastAsiaTheme="minorEastAsia"/>
        </w:rPr>
        <w:t>.25.2</w:t>
      </w:r>
    </w:p>
    <w:p w14:paraId="68029BA7" w14:textId="65A323E7" w:rsidR="00846530" w:rsidRDefault="00097D9E" w:rsidP="00DF44AC">
      <w:pPr>
        <w:rPr>
          <w:rFonts w:eastAsiaTheme="minorEastAsia"/>
        </w:rPr>
      </w:pPr>
      <w:r>
        <w:rPr>
          <w:rFonts w:eastAsiaTheme="minorEastAsia" w:hint="eastAsia"/>
        </w:rPr>
        <w:t>H</w:t>
      </w:r>
      <w:r>
        <w:rPr>
          <w:rFonts w:eastAsiaTheme="minorEastAsia"/>
        </w:rPr>
        <w:t>ow often</w:t>
      </w:r>
      <w:r>
        <w:rPr>
          <w:rFonts w:eastAsiaTheme="minorEastAsia" w:hint="eastAsia"/>
        </w:rPr>
        <w:t>就是说占总的百分比多少</w:t>
      </w:r>
      <w:r>
        <w:rPr>
          <w:rFonts w:eastAsiaTheme="minorEastAsia" w:hint="eastAsia"/>
        </w:rPr>
        <w:t>.</w:t>
      </w:r>
    </w:p>
    <w:p w14:paraId="3EA53F04" w14:textId="00EA8D66" w:rsidR="00097D9E" w:rsidRDefault="00C67AD5" w:rsidP="00DF44AC">
      <w:pPr>
        <w:rPr>
          <w:rFonts w:eastAsiaTheme="minorEastAsia"/>
        </w:rPr>
      </w:pPr>
      <w:r>
        <w:rPr>
          <w:rFonts w:eastAsiaTheme="minorEastAsia" w:hint="eastAsia"/>
        </w:rPr>
        <w:t>8</w:t>
      </w:r>
      <w:r w:rsidR="00397ECA">
        <w:rPr>
          <w:rFonts w:eastAsiaTheme="minorEastAsia" w:hint="eastAsia"/>
        </w:rPr>
        <w:t>和</w:t>
      </w:r>
      <w:r w:rsidR="00397ECA">
        <w:rPr>
          <w:rFonts w:eastAsiaTheme="minorEastAsia"/>
        </w:rPr>
        <w:t>9</w:t>
      </w:r>
      <w:r w:rsidR="00397ECA">
        <w:rPr>
          <w:rFonts w:eastAsiaTheme="minorEastAsia" w:hint="eastAsia"/>
        </w:rPr>
        <w:t>是</w:t>
      </w:r>
      <w:r w:rsidR="00397ECA">
        <w:rPr>
          <w:rFonts w:eastAsiaTheme="minorEastAsia" w:hint="eastAsia"/>
        </w:rPr>
        <w:t>five</w:t>
      </w:r>
      <w:r w:rsidR="00397ECA">
        <w:rPr>
          <w:rFonts w:eastAsiaTheme="minorEastAsia"/>
        </w:rPr>
        <w:t xml:space="preserve"> </w:t>
      </w:r>
      <w:r w:rsidR="00397ECA">
        <w:rPr>
          <w:rFonts w:eastAsiaTheme="minorEastAsia" w:hint="eastAsia"/>
        </w:rPr>
        <w:t>pipeline</w:t>
      </w:r>
      <w:r w:rsidR="00397ECA">
        <w:rPr>
          <w:rFonts w:eastAsiaTheme="minorEastAsia"/>
        </w:rPr>
        <w:t xml:space="preserve"> </w:t>
      </w:r>
      <w:r w:rsidR="00397ECA">
        <w:rPr>
          <w:rFonts w:eastAsiaTheme="minorEastAsia" w:hint="eastAsia"/>
        </w:rPr>
        <w:t>stages</w:t>
      </w:r>
      <w:r w:rsidR="00397ECA">
        <w:rPr>
          <w:rFonts w:eastAsiaTheme="minorEastAsia"/>
        </w:rPr>
        <w:t xml:space="preserve"> are doing useful work  </w:t>
      </w:r>
      <w:r w:rsidR="00397ECA">
        <w:rPr>
          <w:rFonts w:eastAsiaTheme="minorEastAsia" w:hint="eastAsia"/>
        </w:rPr>
        <w:t>,</w:t>
      </w:r>
      <w:r w:rsidR="00397ECA">
        <w:rPr>
          <w:rFonts w:eastAsiaTheme="minorEastAsia"/>
        </w:rPr>
        <w:t xml:space="preserve">  5</w:t>
      </w:r>
      <w:r w:rsidR="00397ECA">
        <w:rPr>
          <w:rFonts w:eastAsiaTheme="minorEastAsia" w:hint="eastAsia"/>
        </w:rPr>
        <w:t>到</w:t>
      </w:r>
      <w:r w:rsidR="00397ECA">
        <w:rPr>
          <w:rFonts w:eastAsiaTheme="minorEastAsia" w:hint="eastAsia"/>
        </w:rPr>
        <w:t>1</w:t>
      </w:r>
      <w:r w:rsidR="00504E6E">
        <w:rPr>
          <w:rFonts w:eastAsiaTheme="minorEastAsia" w:hint="eastAsia"/>
        </w:rPr>
        <w:t>2</w:t>
      </w:r>
      <w:r w:rsidR="00504E6E">
        <w:rPr>
          <w:rFonts w:eastAsiaTheme="minorEastAsia" w:hint="eastAsia"/>
        </w:rPr>
        <w:t>总共</w:t>
      </w:r>
      <w:r w:rsidR="00397ECA">
        <w:rPr>
          <w:rFonts w:eastAsiaTheme="minorEastAsia" w:hint="eastAsia"/>
        </w:rPr>
        <w:t>8</w:t>
      </w:r>
      <w:r w:rsidR="00397ECA">
        <w:rPr>
          <w:rFonts w:eastAsiaTheme="minorEastAsia" w:hint="eastAsia"/>
        </w:rPr>
        <w:t>个</w:t>
      </w:r>
      <w:r w:rsidR="00397ECA">
        <w:rPr>
          <w:rFonts w:eastAsiaTheme="minorEastAsia" w:hint="eastAsia"/>
        </w:rPr>
        <w:t>,</w:t>
      </w:r>
      <w:r w:rsidR="00DC6776">
        <w:rPr>
          <w:rFonts w:eastAsiaTheme="minorEastAsia" w:hint="eastAsia"/>
        </w:rPr>
        <w:t>因此</w:t>
      </w:r>
      <w:r>
        <w:rPr>
          <w:rFonts w:eastAsiaTheme="minorEastAsia"/>
        </w:rPr>
        <w:t xml:space="preserve"> </w:t>
      </w:r>
      <w:r>
        <w:rPr>
          <w:rFonts w:eastAsiaTheme="minorEastAsia" w:hint="eastAsia"/>
        </w:rPr>
        <w:t>占</w:t>
      </w:r>
      <w:r>
        <w:rPr>
          <w:rFonts w:eastAsiaTheme="minorEastAsia" w:hint="eastAsia"/>
        </w:rPr>
        <w:t>2</w:t>
      </w:r>
      <w:r>
        <w:rPr>
          <w:rFonts w:eastAsiaTheme="minorEastAsia"/>
        </w:rPr>
        <w:t>5%</w:t>
      </w:r>
    </w:p>
    <w:p w14:paraId="757875D7" w14:textId="77777777" w:rsidR="00846530" w:rsidRDefault="00846530" w:rsidP="00DF44AC">
      <w:pPr>
        <w:rPr>
          <w:rFonts w:eastAsiaTheme="minorEastAsia"/>
        </w:rPr>
      </w:pPr>
    </w:p>
    <w:p w14:paraId="6350D275" w14:textId="7ACF81CD" w:rsidR="00FA5F11" w:rsidRDefault="00FA5F11" w:rsidP="00DF44AC">
      <w:pPr>
        <w:rPr>
          <w:rFonts w:eastAsiaTheme="minorEastAsia" w:hint="eastAsia"/>
        </w:rPr>
      </w:pPr>
    </w:p>
    <w:p w14:paraId="30E23717" w14:textId="71682F5D" w:rsidR="005B0D2F" w:rsidRDefault="005B0D2F" w:rsidP="00DF44AC">
      <w:pPr>
        <w:rPr>
          <w:rFonts w:eastAsiaTheme="minorEastAsia"/>
        </w:rPr>
      </w:pPr>
    </w:p>
    <w:p w14:paraId="44EE03F6" w14:textId="77777777" w:rsidR="005B0D2F" w:rsidRPr="00FA5F11" w:rsidRDefault="005B0D2F" w:rsidP="00DF44AC">
      <w:pPr>
        <w:rPr>
          <w:rFonts w:eastAsiaTheme="minorEastAsia" w:hint="eastAsia"/>
        </w:rPr>
      </w:pPr>
    </w:p>
    <w:sectPr w:rsidR="005B0D2F" w:rsidRPr="00FA5F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A0F0A" w14:textId="77777777" w:rsidR="0003581A" w:rsidRDefault="0003581A" w:rsidP="00CA1535">
      <w:r>
        <w:separator/>
      </w:r>
    </w:p>
  </w:endnote>
  <w:endnote w:type="continuationSeparator" w:id="0">
    <w:p w14:paraId="39CFC95A" w14:textId="77777777" w:rsidR="0003581A" w:rsidRDefault="0003581A" w:rsidP="00CA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1"/>
    <w:family w:val="auto"/>
    <w:pitch w:val="variable"/>
  </w:font>
  <w:font w:name="FreeSans">
    <w:altName w:val="Calibri"/>
    <w:charset w:val="01"/>
    <w:family w:val="auto"/>
    <w:pitch w:val="variable"/>
  </w:font>
  <w:font w:name="DejaVu Sans">
    <w:charset w:val="01"/>
    <w:family w:val="swiss"/>
    <w:pitch w:val="variable"/>
  </w:font>
  <w:font w:name="ヒラギノ角ゴ Pro W3">
    <w:altName w:val="MS Gothic"/>
    <w:charset w:val="80"/>
    <w:family w:val="auto"/>
    <w:pitch w:val="variable"/>
    <w:sig w:usb0="00000000"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8034B" w14:textId="77777777" w:rsidR="0003581A" w:rsidRDefault="0003581A" w:rsidP="00CA1535">
      <w:r>
        <w:separator/>
      </w:r>
    </w:p>
  </w:footnote>
  <w:footnote w:type="continuationSeparator" w:id="0">
    <w:p w14:paraId="63907FB1" w14:textId="77777777" w:rsidR="0003581A" w:rsidRDefault="0003581A" w:rsidP="00CA15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78F7B0F"/>
    <w:multiLevelType w:val="hybridMultilevel"/>
    <w:tmpl w:val="2F6A761A"/>
    <w:lvl w:ilvl="0" w:tplc="ED3A4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756F80"/>
    <w:multiLevelType w:val="hybridMultilevel"/>
    <w:tmpl w:val="FBE655F4"/>
    <w:lvl w:ilvl="0" w:tplc="65F61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embedSystemFonts/>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3MTcwMTe1MDMzNTBT0lEKTi0uzszPAykwqgUAdvJT3ywAAAA="/>
  </w:docVars>
  <w:rsids>
    <w:rsidRoot w:val="00614A76"/>
    <w:rsid w:val="00033A0B"/>
    <w:rsid w:val="0003581A"/>
    <w:rsid w:val="00050D9B"/>
    <w:rsid w:val="00057F4C"/>
    <w:rsid w:val="00067A1A"/>
    <w:rsid w:val="00095B6F"/>
    <w:rsid w:val="00097D9E"/>
    <w:rsid w:val="000A6E44"/>
    <w:rsid w:val="000C1FA5"/>
    <w:rsid w:val="000D2B48"/>
    <w:rsid w:val="000E1852"/>
    <w:rsid w:val="00116707"/>
    <w:rsid w:val="00153D0C"/>
    <w:rsid w:val="00187F9A"/>
    <w:rsid w:val="001916C0"/>
    <w:rsid w:val="001A0F96"/>
    <w:rsid w:val="001B681D"/>
    <w:rsid w:val="001C2270"/>
    <w:rsid w:val="001F0C1E"/>
    <w:rsid w:val="002A69D8"/>
    <w:rsid w:val="002B060B"/>
    <w:rsid w:val="002D63A1"/>
    <w:rsid w:val="002F52DA"/>
    <w:rsid w:val="002F77DC"/>
    <w:rsid w:val="00315E0F"/>
    <w:rsid w:val="00321843"/>
    <w:rsid w:val="003219CC"/>
    <w:rsid w:val="003731AD"/>
    <w:rsid w:val="003956B4"/>
    <w:rsid w:val="00397ECA"/>
    <w:rsid w:val="003D500E"/>
    <w:rsid w:val="00422893"/>
    <w:rsid w:val="0043287F"/>
    <w:rsid w:val="00462AFC"/>
    <w:rsid w:val="004A7EF6"/>
    <w:rsid w:val="004B7D19"/>
    <w:rsid w:val="00504E6E"/>
    <w:rsid w:val="005729FC"/>
    <w:rsid w:val="005A17D0"/>
    <w:rsid w:val="005B0D2F"/>
    <w:rsid w:val="005C4660"/>
    <w:rsid w:val="005D07AC"/>
    <w:rsid w:val="005D4D2F"/>
    <w:rsid w:val="005F4C60"/>
    <w:rsid w:val="00614A76"/>
    <w:rsid w:val="00620BB5"/>
    <w:rsid w:val="00660F61"/>
    <w:rsid w:val="00662070"/>
    <w:rsid w:val="0069143A"/>
    <w:rsid w:val="00694F36"/>
    <w:rsid w:val="00696379"/>
    <w:rsid w:val="006E7B43"/>
    <w:rsid w:val="006F25B4"/>
    <w:rsid w:val="007062A2"/>
    <w:rsid w:val="0075649B"/>
    <w:rsid w:val="00774A7A"/>
    <w:rsid w:val="007D5932"/>
    <w:rsid w:val="007D6127"/>
    <w:rsid w:val="007E0015"/>
    <w:rsid w:val="007E0E21"/>
    <w:rsid w:val="007E6580"/>
    <w:rsid w:val="007F7685"/>
    <w:rsid w:val="008216BD"/>
    <w:rsid w:val="0082199D"/>
    <w:rsid w:val="00827DCD"/>
    <w:rsid w:val="008314BA"/>
    <w:rsid w:val="00835637"/>
    <w:rsid w:val="00843CD2"/>
    <w:rsid w:val="00845FD6"/>
    <w:rsid w:val="00846530"/>
    <w:rsid w:val="008465EC"/>
    <w:rsid w:val="008559D6"/>
    <w:rsid w:val="008601BE"/>
    <w:rsid w:val="00893CDD"/>
    <w:rsid w:val="00895437"/>
    <w:rsid w:val="008A5600"/>
    <w:rsid w:val="008D7D27"/>
    <w:rsid w:val="00923713"/>
    <w:rsid w:val="0093330A"/>
    <w:rsid w:val="00945D20"/>
    <w:rsid w:val="00961969"/>
    <w:rsid w:val="009A2312"/>
    <w:rsid w:val="009B3752"/>
    <w:rsid w:val="009E512E"/>
    <w:rsid w:val="00A07564"/>
    <w:rsid w:val="00A079BA"/>
    <w:rsid w:val="00A36756"/>
    <w:rsid w:val="00A4018A"/>
    <w:rsid w:val="00A42445"/>
    <w:rsid w:val="00A72689"/>
    <w:rsid w:val="00AA6B42"/>
    <w:rsid w:val="00AF5028"/>
    <w:rsid w:val="00B26420"/>
    <w:rsid w:val="00B36E14"/>
    <w:rsid w:val="00B435AD"/>
    <w:rsid w:val="00B644DA"/>
    <w:rsid w:val="00BA0CAB"/>
    <w:rsid w:val="00BA219A"/>
    <w:rsid w:val="00BA65BE"/>
    <w:rsid w:val="00BC131C"/>
    <w:rsid w:val="00BD2F27"/>
    <w:rsid w:val="00BE52A8"/>
    <w:rsid w:val="00C0641A"/>
    <w:rsid w:val="00C071FA"/>
    <w:rsid w:val="00C215FB"/>
    <w:rsid w:val="00C23766"/>
    <w:rsid w:val="00C67AD5"/>
    <w:rsid w:val="00C83C52"/>
    <w:rsid w:val="00C96EF2"/>
    <w:rsid w:val="00CA1535"/>
    <w:rsid w:val="00CA5C2E"/>
    <w:rsid w:val="00CB10C4"/>
    <w:rsid w:val="00CC43DF"/>
    <w:rsid w:val="00CD2E0A"/>
    <w:rsid w:val="00CD4FFA"/>
    <w:rsid w:val="00CD5A8E"/>
    <w:rsid w:val="00CD78E7"/>
    <w:rsid w:val="00CE2061"/>
    <w:rsid w:val="00CE73AB"/>
    <w:rsid w:val="00D04F69"/>
    <w:rsid w:val="00D35381"/>
    <w:rsid w:val="00D70B83"/>
    <w:rsid w:val="00D8012E"/>
    <w:rsid w:val="00D87666"/>
    <w:rsid w:val="00DC6776"/>
    <w:rsid w:val="00DD228F"/>
    <w:rsid w:val="00DD5AA2"/>
    <w:rsid w:val="00DE630D"/>
    <w:rsid w:val="00DF0C44"/>
    <w:rsid w:val="00DF44AC"/>
    <w:rsid w:val="00DF784F"/>
    <w:rsid w:val="00E22317"/>
    <w:rsid w:val="00E4221A"/>
    <w:rsid w:val="00EB1CCF"/>
    <w:rsid w:val="00EB5D61"/>
    <w:rsid w:val="00EC4F72"/>
    <w:rsid w:val="00ED5B77"/>
    <w:rsid w:val="00ED69F4"/>
    <w:rsid w:val="00F02321"/>
    <w:rsid w:val="00F05A10"/>
    <w:rsid w:val="00F16DF7"/>
    <w:rsid w:val="00F4672E"/>
    <w:rsid w:val="00F50F23"/>
    <w:rsid w:val="00F62355"/>
    <w:rsid w:val="00FA5F11"/>
    <w:rsid w:val="00FC7AE3"/>
    <w:rsid w:val="00FE2229"/>
    <w:rsid w:val="00FF3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9BBD4E"/>
  <w15:chartTrackingRefBased/>
  <w15:docId w15:val="{03E01F37-B7DC-4070-8B57-0EDA4ED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DejaVu Serif" w:eastAsia="Noto Sans CJK JP Regular" w:hAnsi="DejaVu Serif" w:cs="FreeSans"/>
      <w:kern w:val="1"/>
      <w:sz w:val="24"/>
      <w:szCs w:val="24"/>
      <w:lang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DejaVu Serif" w:hAnsi="DejaVu Serif" w:cs="DejaVu Serif"/>
      <w:b w:val="0"/>
      <w:bCs w:val="0"/>
      <w:sz w:val="24"/>
      <w:szCs w:val="24"/>
      <w:lang w:val="en-US" w:eastAsia="zh-C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bCs w:val="0"/>
      <w:sz w:val="24"/>
      <w:szCs w:val="24"/>
      <w:lang w:val="en-US" w:eastAsia="zh-CN"/>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NumberingSymbols">
    <w:name w:val="Numbering Symbols"/>
  </w:style>
  <w:style w:type="character" w:styleId="a3">
    <w:name w:val="Hyperlink"/>
    <w:rPr>
      <w:color w:val="000080"/>
      <w:u w:val="single"/>
    </w:rPr>
  </w:style>
  <w:style w:type="paragraph" w:customStyle="1" w:styleId="Heading">
    <w:name w:val="Heading"/>
    <w:basedOn w:val="a"/>
    <w:next w:val="a4"/>
    <w:pPr>
      <w:keepNext/>
      <w:spacing w:before="240" w:after="120"/>
    </w:pPr>
    <w:rPr>
      <w:rFonts w:ascii="DejaVu Sans" w:hAnsi="DejaVu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BodyText1">
    <w:name w:val="Body Text1"/>
    <w:pPr>
      <w:suppressAutoHyphens/>
      <w:spacing w:after="120"/>
      <w:jc w:val="both"/>
    </w:pPr>
    <w:rPr>
      <w:rFonts w:eastAsia="ヒラギノ角ゴ Pro W3"/>
      <w:color w:val="000000"/>
      <w:kern w:val="1"/>
      <w:sz w:val="24"/>
    </w:rPr>
  </w:style>
  <w:style w:type="table" w:styleId="a7">
    <w:name w:val="Table Grid"/>
    <w:basedOn w:val="a1"/>
    <w:uiPriority w:val="39"/>
    <w:rsid w:val="00AA6B4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A1535"/>
    <w:pPr>
      <w:pBdr>
        <w:bottom w:val="single" w:sz="6" w:space="1" w:color="auto"/>
      </w:pBdr>
      <w:tabs>
        <w:tab w:val="center" w:pos="4153"/>
        <w:tab w:val="right" w:pos="8306"/>
      </w:tabs>
      <w:snapToGrid w:val="0"/>
      <w:jc w:val="center"/>
    </w:pPr>
    <w:rPr>
      <w:rFonts w:cs="Mangal"/>
      <w:sz w:val="18"/>
      <w:szCs w:val="16"/>
    </w:rPr>
  </w:style>
  <w:style w:type="character" w:customStyle="1" w:styleId="a9">
    <w:name w:val="页眉 字符"/>
    <w:basedOn w:val="a0"/>
    <w:link w:val="a8"/>
    <w:uiPriority w:val="99"/>
    <w:rsid w:val="00CA1535"/>
    <w:rPr>
      <w:rFonts w:ascii="DejaVu Serif" w:eastAsia="Noto Sans CJK JP Regular" w:hAnsi="DejaVu Serif" w:cs="Mangal"/>
      <w:kern w:val="1"/>
      <w:sz w:val="18"/>
      <w:szCs w:val="16"/>
      <w:lang w:bidi="hi-IN"/>
    </w:rPr>
  </w:style>
  <w:style w:type="paragraph" w:styleId="aa">
    <w:name w:val="footer"/>
    <w:basedOn w:val="a"/>
    <w:link w:val="ab"/>
    <w:uiPriority w:val="99"/>
    <w:unhideWhenUsed/>
    <w:rsid w:val="00CA1535"/>
    <w:pPr>
      <w:tabs>
        <w:tab w:val="center" w:pos="4153"/>
        <w:tab w:val="right" w:pos="8306"/>
      </w:tabs>
      <w:snapToGrid w:val="0"/>
    </w:pPr>
    <w:rPr>
      <w:rFonts w:cs="Mangal"/>
      <w:sz w:val="18"/>
      <w:szCs w:val="16"/>
    </w:rPr>
  </w:style>
  <w:style w:type="character" w:customStyle="1" w:styleId="ab">
    <w:name w:val="页脚 字符"/>
    <w:basedOn w:val="a0"/>
    <w:link w:val="aa"/>
    <w:uiPriority w:val="99"/>
    <w:rsid w:val="00CA1535"/>
    <w:rPr>
      <w:rFonts w:ascii="DejaVu Serif" w:eastAsia="Noto Sans CJK JP Regular" w:hAnsi="DejaVu Serif" w:cs="Mangal"/>
      <w:kern w:val="1"/>
      <w:sz w:val="18"/>
      <w:szCs w:val="16"/>
      <w:lang w:bidi="hi-IN"/>
    </w:rPr>
  </w:style>
  <w:style w:type="paragraph" w:styleId="ac">
    <w:name w:val="List Paragraph"/>
    <w:basedOn w:val="a"/>
    <w:uiPriority w:val="34"/>
    <w:qFormat/>
    <w:rsid w:val="001A0F96"/>
    <w:pPr>
      <w:ind w:firstLineChars="200" w:firstLine="420"/>
    </w:pPr>
    <w:rPr>
      <w:rFonts w:cs="Mangal"/>
      <w:szCs w:val="21"/>
    </w:rPr>
  </w:style>
  <w:style w:type="character" w:styleId="ad">
    <w:name w:val="Strong"/>
    <w:basedOn w:val="a0"/>
    <w:uiPriority w:val="22"/>
    <w:qFormat/>
    <w:rsid w:val="00827DCD"/>
    <w:rPr>
      <w:b/>
      <w:bCs/>
    </w:rPr>
  </w:style>
  <w:style w:type="paragraph" w:styleId="ae">
    <w:name w:val="Date"/>
    <w:basedOn w:val="a"/>
    <w:next w:val="a"/>
    <w:link w:val="af"/>
    <w:uiPriority w:val="99"/>
    <w:semiHidden/>
    <w:unhideWhenUsed/>
    <w:rsid w:val="00FA5F11"/>
    <w:pPr>
      <w:ind w:leftChars="2500" w:left="100"/>
    </w:pPr>
    <w:rPr>
      <w:rFonts w:cs="Mangal"/>
      <w:szCs w:val="21"/>
    </w:rPr>
  </w:style>
  <w:style w:type="character" w:customStyle="1" w:styleId="af">
    <w:name w:val="日期 字符"/>
    <w:basedOn w:val="a0"/>
    <w:link w:val="ae"/>
    <w:uiPriority w:val="99"/>
    <w:semiHidden/>
    <w:rsid w:val="00FA5F11"/>
    <w:rPr>
      <w:rFonts w:ascii="DejaVu Serif" w:eastAsia="Noto Sans CJK JP Regular" w:hAnsi="DejaVu Serif"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6982">
      <w:bodyDiv w:val="1"/>
      <w:marLeft w:val="0"/>
      <w:marRight w:val="0"/>
      <w:marTop w:val="0"/>
      <w:marBottom w:val="0"/>
      <w:divBdr>
        <w:top w:val="none" w:sz="0" w:space="0" w:color="auto"/>
        <w:left w:val="none" w:sz="0" w:space="0" w:color="auto"/>
        <w:bottom w:val="none" w:sz="0" w:space="0" w:color="auto"/>
        <w:right w:val="none" w:sz="0" w:space="0" w:color="auto"/>
      </w:divBdr>
    </w:div>
    <w:div w:id="142548942">
      <w:bodyDiv w:val="1"/>
      <w:marLeft w:val="0"/>
      <w:marRight w:val="0"/>
      <w:marTop w:val="0"/>
      <w:marBottom w:val="0"/>
      <w:divBdr>
        <w:top w:val="none" w:sz="0" w:space="0" w:color="auto"/>
        <w:left w:val="none" w:sz="0" w:space="0" w:color="auto"/>
        <w:bottom w:val="none" w:sz="0" w:space="0" w:color="auto"/>
        <w:right w:val="none" w:sz="0" w:space="0" w:color="auto"/>
      </w:divBdr>
    </w:div>
    <w:div w:id="314919086">
      <w:bodyDiv w:val="1"/>
      <w:marLeft w:val="0"/>
      <w:marRight w:val="0"/>
      <w:marTop w:val="0"/>
      <w:marBottom w:val="0"/>
      <w:divBdr>
        <w:top w:val="none" w:sz="0" w:space="0" w:color="auto"/>
        <w:left w:val="none" w:sz="0" w:space="0" w:color="auto"/>
        <w:bottom w:val="none" w:sz="0" w:space="0" w:color="auto"/>
        <w:right w:val="none" w:sz="0" w:space="0" w:color="auto"/>
      </w:divBdr>
    </w:div>
    <w:div w:id="520507220">
      <w:bodyDiv w:val="1"/>
      <w:marLeft w:val="0"/>
      <w:marRight w:val="0"/>
      <w:marTop w:val="0"/>
      <w:marBottom w:val="0"/>
      <w:divBdr>
        <w:top w:val="none" w:sz="0" w:space="0" w:color="auto"/>
        <w:left w:val="none" w:sz="0" w:space="0" w:color="auto"/>
        <w:bottom w:val="none" w:sz="0" w:space="0" w:color="auto"/>
        <w:right w:val="none" w:sz="0" w:space="0" w:color="auto"/>
      </w:divBdr>
    </w:div>
    <w:div w:id="564267537">
      <w:bodyDiv w:val="1"/>
      <w:marLeft w:val="0"/>
      <w:marRight w:val="0"/>
      <w:marTop w:val="0"/>
      <w:marBottom w:val="0"/>
      <w:divBdr>
        <w:top w:val="none" w:sz="0" w:space="0" w:color="auto"/>
        <w:left w:val="none" w:sz="0" w:space="0" w:color="auto"/>
        <w:bottom w:val="none" w:sz="0" w:space="0" w:color="auto"/>
        <w:right w:val="none" w:sz="0" w:space="0" w:color="auto"/>
      </w:divBdr>
    </w:div>
    <w:div w:id="613756182">
      <w:bodyDiv w:val="1"/>
      <w:marLeft w:val="0"/>
      <w:marRight w:val="0"/>
      <w:marTop w:val="0"/>
      <w:marBottom w:val="0"/>
      <w:divBdr>
        <w:top w:val="none" w:sz="0" w:space="0" w:color="auto"/>
        <w:left w:val="none" w:sz="0" w:space="0" w:color="auto"/>
        <w:bottom w:val="none" w:sz="0" w:space="0" w:color="auto"/>
        <w:right w:val="none" w:sz="0" w:space="0" w:color="auto"/>
      </w:divBdr>
    </w:div>
    <w:div w:id="649096926">
      <w:bodyDiv w:val="1"/>
      <w:marLeft w:val="0"/>
      <w:marRight w:val="0"/>
      <w:marTop w:val="0"/>
      <w:marBottom w:val="0"/>
      <w:divBdr>
        <w:top w:val="none" w:sz="0" w:space="0" w:color="auto"/>
        <w:left w:val="none" w:sz="0" w:space="0" w:color="auto"/>
        <w:bottom w:val="none" w:sz="0" w:space="0" w:color="auto"/>
        <w:right w:val="none" w:sz="0" w:space="0" w:color="auto"/>
      </w:divBdr>
    </w:div>
    <w:div w:id="853105547">
      <w:bodyDiv w:val="1"/>
      <w:marLeft w:val="0"/>
      <w:marRight w:val="0"/>
      <w:marTop w:val="0"/>
      <w:marBottom w:val="0"/>
      <w:divBdr>
        <w:top w:val="none" w:sz="0" w:space="0" w:color="auto"/>
        <w:left w:val="none" w:sz="0" w:space="0" w:color="auto"/>
        <w:bottom w:val="none" w:sz="0" w:space="0" w:color="auto"/>
        <w:right w:val="none" w:sz="0" w:space="0" w:color="auto"/>
      </w:divBdr>
    </w:div>
    <w:div w:id="987709058">
      <w:bodyDiv w:val="1"/>
      <w:marLeft w:val="0"/>
      <w:marRight w:val="0"/>
      <w:marTop w:val="0"/>
      <w:marBottom w:val="0"/>
      <w:divBdr>
        <w:top w:val="none" w:sz="0" w:space="0" w:color="auto"/>
        <w:left w:val="none" w:sz="0" w:space="0" w:color="auto"/>
        <w:bottom w:val="none" w:sz="0" w:space="0" w:color="auto"/>
        <w:right w:val="none" w:sz="0" w:space="0" w:color="auto"/>
      </w:divBdr>
      <w:divsChild>
        <w:div w:id="2099792606">
          <w:marLeft w:val="0"/>
          <w:marRight w:val="0"/>
          <w:marTop w:val="0"/>
          <w:marBottom w:val="0"/>
          <w:divBdr>
            <w:top w:val="none" w:sz="0" w:space="0" w:color="auto"/>
            <w:left w:val="none" w:sz="0" w:space="0" w:color="auto"/>
            <w:bottom w:val="none" w:sz="0" w:space="0" w:color="auto"/>
            <w:right w:val="none" w:sz="0" w:space="0" w:color="auto"/>
          </w:divBdr>
          <w:divsChild>
            <w:div w:id="18101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369">
      <w:bodyDiv w:val="1"/>
      <w:marLeft w:val="0"/>
      <w:marRight w:val="0"/>
      <w:marTop w:val="0"/>
      <w:marBottom w:val="0"/>
      <w:divBdr>
        <w:top w:val="none" w:sz="0" w:space="0" w:color="auto"/>
        <w:left w:val="none" w:sz="0" w:space="0" w:color="auto"/>
        <w:bottom w:val="none" w:sz="0" w:space="0" w:color="auto"/>
        <w:right w:val="none" w:sz="0" w:space="0" w:color="auto"/>
      </w:divBdr>
      <w:divsChild>
        <w:div w:id="766388725">
          <w:marLeft w:val="0"/>
          <w:marRight w:val="0"/>
          <w:marTop w:val="0"/>
          <w:marBottom w:val="0"/>
          <w:divBdr>
            <w:top w:val="none" w:sz="0" w:space="0" w:color="auto"/>
            <w:left w:val="none" w:sz="0" w:space="0" w:color="auto"/>
            <w:bottom w:val="none" w:sz="0" w:space="0" w:color="auto"/>
            <w:right w:val="none" w:sz="0" w:space="0" w:color="auto"/>
          </w:divBdr>
          <w:divsChild>
            <w:div w:id="1333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264">
      <w:bodyDiv w:val="1"/>
      <w:marLeft w:val="0"/>
      <w:marRight w:val="0"/>
      <w:marTop w:val="0"/>
      <w:marBottom w:val="0"/>
      <w:divBdr>
        <w:top w:val="none" w:sz="0" w:space="0" w:color="auto"/>
        <w:left w:val="none" w:sz="0" w:space="0" w:color="auto"/>
        <w:bottom w:val="none" w:sz="0" w:space="0" w:color="auto"/>
        <w:right w:val="none" w:sz="0" w:space="0" w:color="auto"/>
      </w:divBdr>
    </w:div>
    <w:div w:id="1156071130">
      <w:bodyDiv w:val="1"/>
      <w:marLeft w:val="0"/>
      <w:marRight w:val="0"/>
      <w:marTop w:val="0"/>
      <w:marBottom w:val="0"/>
      <w:divBdr>
        <w:top w:val="none" w:sz="0" w:space="0" w:color="auto"/>
        <w:left w:val="none" w:sz="0" w:space="0" w:color="auto"/>
        <w:bottom w:val="none" w:sz="0" w:space="0" w:color="auto"/>
        <w:right w:val="none" w:sz="0" w:space="0" w:color="auto"/>
      </w:divBdr>
      <w:divsChild>
        <w:div w:id="244000552">
          <w:marLeft w:val="0"/>
          <w:marRight w:val="0"/>
          <w:marTop w:val="0"/>
          <w:marBottom w:val="0"/>
          <w:divBdr>
            <w:top w:val="none" w:sz="0" w:space="0" w:color="auto"/>
            <w:left w:val="none" w:sz="0" w:space="0" w:color="auto"/>
            <w:bottom w:val="none" w:sz="0" w:space="0" w:color="auto"/>
            <w:right w:val="none" w:sz="0" w:space="0" w:color="auto"/>
          </w:divBdr>
          <w:divsChild>
            <w:div w:id="4537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813">
      <w:bodyDiv w:val="1"/>
      <w:marLeft w:val="0"/>
      <w:marRight w:val="0"/>
      <w:marTop w:val="0"/>
      <w:marBottom w:val="0"/>
      <w:divBdr>
        <w:top w:val="none" w:sz="0" w:space="0" w:color="auto"/>
        <w:left w:val="none" w:sz="0" w:space="0" w:color="auto"/>
        <w:bottom w:val="none" w:sz="0" w:space="0" w:color="auto"/>
        <w:right w:val="none" w:sz="0" w:space="0" w:color="auto"/>
      </w:divBdr>
      <w:divsChild>
        <w:div w:id="1969436292">
          <w:marLeft w:val="0"/>
          <w:marRight w:val="0"/>
          <w:marTop w:val="0"/>
          <w:marBottom w:val="0"/>
          <w:divBdr>
            <w:top w:val="none" w:sz="0" w:space="0" w:color="auto"/>
            <w:left w:val="none" w:sz="0" w:space="0" w:color="auto"/>
            <w:bottom w:val="none" w:sz="0" w:space="0" w:color="auto"/>
            <w:right w:val="none" w:sz="0" w:space="0" w:color="auto"/>
          </w:divBdr>
        </w:div>
        <w:div w:id="2078898507">
          <w:marLeft w:val="0"/>
          <w:marRight w:val="0"/>
          <w:marTop w:val="0"/>
          <w:marBottom w:val="0"/>
          <w:divBdr>
            <w:top w:val="none" w:sz="0" w:space="0" w:color="auto"/>
            <w:left w:val="none" w:sz="0" w:space="0" w:color="auto"/>
            <w:bottom w:val="none" w:sz="0" w:space="0" w:color="auto"/>
            <w:right w:val="none" w:sz="0" w:space="0" w:color="auto"/>
          </w:divBdr>
        </w:div>
      </w:divsChild>
    </w:div>
    <w:div w:id="1817262424">
      <w:bodyDiv w:val="1"/>
      <w:marLeft w:val="0"/>
      <w:marRight w:val="0"/>
      <w:marTop w:val="0"/>
      <w:marBottom w:val="0"/>
      <w:divBdr>
        <w:top w:val="none" w:sz="0" w:space="0" w:color="auto"/>
        <w:left w:val="none" w:sz="0" w:space="0" w:color="auto"/>
        <w:bottom w:val="none" w:sz="0" w:space="0" w:color="auto"/>
        <w:right w:val="none" w:sz="0" w:space="0" w:color="auto"/>
      </w:divBdr>
    </w:div>
    <w:div w:id="1897661198">
      <w:bodyDiv w:val="1"/>
      <w:marLeft w:val="0"/>
      <w:marRight w:val="0"/>
      <w:marTop w:val="0"/>
      <w:marBottom w:val="0"/>
      <w:divBdr>
        <w:top w:val="none" w:sz="0" w:space="0" w:color="auto"/>
        <w:left w:val="none" w:sz="0" w:space="0" w:color="auto"/>
        <w:bottom w:val="none" w:sz="0" w:space="0" w:color="auto"/>
        <w:right w:val="none" w:sz="0" w:space="0" w:color="auto"/>
      </w:divBdr>
      <w:divsChild>
        <w:div w:id="1307517511">
          <w:marLeft w:val="0"/>
          <w:marRight w:val="0"/>
          <w:marTop w:val="0"/>
          <w:marBottom w:val="0"/>
          <w:divBdr>
            <w:top w:val="none" w:sz="0" w:space="0" w:color="auto"/>
            <w:left w:val="none" w:sz="0" w:space="0" w:color="auto"/>
            <w:bottom w:val="none" w:sz="0" w:space="0" w:color="auto"/>
            <w:right w:val="none" w:sz="0" w:space="0" w:color="auto"/>
          </w:divBdr>
        </w:div>
        <w:div w:id="416750627">
          <w:marLeft w:val="0"/>
          <w:marRight w:val="0"/>
          <w:marTop w:val="0"/>
          <w:marBottom w:val="0"/>
          <w:divBdr>
            <w:top w:val="none" w:sz="0" w:space="0" w:color="auto"/>
            <w:left w:val="none" w:sz="0" w:space="0" w:color="auto"/>
            <w:bottom w:val="none" w:sz="0" w:space="0" w:color="auto"/>
            <w:right w:val="none" w:sz="0" w:space="0" w:color="auto"/>
          </w:divBdr>
        </w:div>
        <w:div w:id="64494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6</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Kejie Huang</dc:creator>
  <cp:keywords/>
  <cp:lastModifiedBy>luke</cp:lastModifiedBy>
  <cp:revision>124</cp:revision>
  <cp:lastPrinted>2021-04-09T15:38:00Z</cp:lastPrinted>
  <dcterms:created xsi:type="dcterms:W3CDTF">2021-04-01T13:25:00Z</dcterms:created>
  <dcterms:modified xsi:type="dcterms:W3CDTF">2021-04-09T15:51:00Z</dcterms:modified>
</cp:coreProperties>
</file>